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04"/>
      </w:tblGrid>
      <w:tr w:rsidR="003E6DA9" w14:paraId="2CB8C520" w14:textId="77777777" w:rsidTr="00AD6C05">
        <w:trPr>
          <w:trHeight w:val="707"/>
        </w:trPr>
        <w:tc>
          <w:tcPr>
            <w:tcW w:w="9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F6234" w14:textId="747D6CC9"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FORMULIR PENGAJUAN SEMINAR </w:t>
            </w:r>
            <w:sdt>
              <w:sdtPr>
                <w:rPr>
                  <w:rFonts w:ascii="Arial" w:hAnsi="Arial" w:cs="Arial"/>
                  <w:b/>
                </w:rPr>
                <w:id w:val="-504127848"/>
                <w:placeholder>
                  <w:docPart w:val="DefaultPlaceholder_1081868575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 w:rsidR="00DF6CFF"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0AB7154C" w14:textId="77777777"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14:paraId="476F1F29" w14:textId="57726D2C" w:rsidR="003E6DA9" w:rsidRPr="00DF6CFF" w:rsidRDefault="003E6DA9" w:rsidP="003E6DA9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 w:rsidR="004231BB"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 w:rsidR="004231BB"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="002C2E8B"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-388875910"/>
          <w:placeholder>
            <w:docPart w:val="DefaultPlaceholder_1081868575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DF6CFF">
            <w:rPr>
              <w:rFonts w:ascii="Arial" w:hAnsi="Arial" w:cs="Arial"/>
              <w:u w:val="single"/>
            </w:rPr>
            <w:t>USUL</w:t>
          </w:r>
        </w:sdtContent>
      </w:sdt>
      <w:r w:rsidR="003E3BFF" w:rsidRPr="000B09EC">
        <w:rPr>
          <w:rFonts w:ascii="Arial" w:hAnsi="Arial" w:cs="Arial"/>
        </w:rPr>
        <w:t xml:space="preserve"> </w:t>
      </w:r>
      <w:r w:rsidR="00DF6CFF">
        <w:rPr>
          <w:rFonts w:ascii="Arial" w:hAnsi="Arial" w:cs="Arial"/>
        </w:rPr>
        <w:t>/202</w:t>
      </w:r>
      <w:r w:rsidR="001441FA">
        <w:rPr>
          <w:rFonts w:ascii="Arial" w:hAnsi="Arial" w:cs="Arial"/>
        </w:rPr>
        <w:t>4</w:t>
      </w:r>
    </w:p>
    <w:p w14:paraId="0D0B4D20" w14:textId="77777777" w:rsidR="003E6DA9" w:rsidRPr="000B09EC" w:rsidRDefault="003E6DA9" w:rsidP="003E6DA9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14:paraId="059A8751" w14:textId="5A1AA2B3" w:rsidR="003E6DA9" w:rsidRDefault="003E6DA9" w:rsidP="003E3BFF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r w:rsidRPr="000B09EC">
        <w:rPr>
          <w:rFonts w:ascii="Arial" w:hAnsi="Arial" w:cs="Arial"/>
        </w:rPr>
        <w:t>Mahasiswa berikut  telah layak melaksanakan Seminar</w:t>
      </w:r>
      <w:r w:rsidR="003E3BFF" w:rsidRPr="003E3BF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351034845"/>
          <w:placeholder>
            <w:docPart w:val="24013B8F30484C1DBA313B04D3353285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</w:dropDownList>
        </w:sdtPr>
        <w:sdtEndPr/>
        <w:sdtContent>
          <w:r w:rsidR="00DF6CFF">
            <w:rPr>
              <w:rFonts w:ascii="Arial" w:hAnsi="Arial" w:cs="Arial"/>
              <w:b/>
            </w:rPr>
            <w:t>USUL PENELITIAN</w:t>
          </w:r>
        </w:sdtContent>
      </w:sdt>
      <w:r w:rsidRPr="000B09EC">
        <w:rPr>
          <w:rFonts w:ascii="Arial" w:hAnsi="Arial" w:cs="Arial"/>
        </w:rPr>
        <w:t>:</w:t>
      </w:r>
    </w:p>
    <w:p w14:paraId="1445D4DE" w14:textId="77777777" w:rsidR="003E3BFF" w:rsidRPr="003E3BFF" w:rsidRDefault="003E3BFF" w:rsidP="003E3BFF">
      <w:pPr>
        <w:tabs>
          <w:tab w:val="left" w:pos="9480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3711"/>
        <w:gridCol w:w="993"/>
        <w:gridCol w:w="283"/>
        <w:gridCol w:w="1786"/>
      </w:tblGrid>
      <w:tr w:rsidR="00355DE4" w:rsidRPr="000B09EC" w14:paraId="08D31638" w14:textId="77777777" w:rsidTr="004529A1">
        <w:trPr>
          <w:trHeight w:val="454"/>
        </w:trPr>
        <w:tc>
          <w:tcPr>
            <w:tcW w:w="2243" w:type="dxa"/>
            <w:vAlign w:val="center"/>
          </w:tcPr>
          <w:p w14:paraId="56040317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Nama</w:t>
            </w:r>
          </w:p>
        </w:tc>
        <w:tc>
          <w:tcPr>
            <w:tcW w:w="278" w:type="dxa"/>
            <w:vAlign w:val="center"/>
          </w:tcPr>
          <w:p w14:paraId="72F77D44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8D99D5" w14:textId="06C85CA2" w:rsidR="00355DE4" w:rsidRPr="000B09EC" w:rsidRDefault="001441FA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Rifan Setiadi</w:t>
            </w:r>
          </w:p>
        </w:tc>
        <w:tc>
          <w:tcPr>
            <w:tcW w:w="993" w:type="dxa"/>
            <w:vAlign w:val="center"/>
          </w:tcPr>
          <w:p w14:paraId="22534B3C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NPM</w:t>
            </w:r>
          </w:p>
        </w:tc>
        <w:tc>
          <w:tcPr>
            <w:tcW w:w="283" w:type="dxa"/>
            <w:vAlign w:val="center"/>
          </w:tcPr>
          <w:p w14:paraId="707A01E1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13A700B7" w14:textId="024B7055" w:rsidR="00355DE4" w:rsidRPr="000B09EC" w:rsidRDefault="00DF6CFF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20170510</w:t>
            </w:r>
            <w:r w:rsidR="001441FA">
              <w:rPr>
                <w:rFonts w:ascii="Arial" w:hAnsi="Arial" w:cs="Arial"/>
              </w:rPr>
              <w:t>19</w:t>
            </w:r>
          </w:p>
        </w:tc>
      </w:tr>
      <w:tr w:rsidR="00355DE4" w:rsidRPr="000B09EC" w14:paraId="05C8E3CB" w14:textId="77777777" w:rsidTr="004529A1">
        <w:trPr>
          <w:trHeight w:val="454"/>
        </w:trPr>
        <w:tc>
          <w:tcPr>
            <w:tcW w:w="2243" w:type="dxa"/>
          </w:tcPr>
          <w:p w14:paraId="25081C7D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Judul</w:t>
            </w:r>
          </w:p>
        </w:tc>
        <w:tc>
          <w:tcPr>
            <w:tcW w:w="278" w:type="dxa"/>
          </w:tcPr>
          <w:p w14:paraId="4339BF73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6773" w:type="dxa"/>
            <w:gridSpan w:val="4"/>
            <w:tcBorders>
              <w:bottom w:val="single" w:sz="4" w:space="0" w:color="auto"/>
            </w:tcBorders>
          </w:tcPr>
          <w:p w14:paraId="53A89780" w14:textId="3A74B167" w:rsidR="0024497E" w:rsidRPr="00DF6CFF" w:rsidRDefault="001441FA" w:rsidP="004529A1">
            <w:pPr>
              <w:rPr>
                <w:rFonts w:ascii="Arial" w:hAnsi="Arial" w:cs="Arial"/>
              </w:rPr>
            </w:pPr>
            <w:r w:rsidRPr="001441FA">
              <w:rPr>
                <w:rFonts w:ascii="Arial" w:hAnsi="Arial" w:cs="Arial"/>
              </w:rPr>
              <w:t>Implementasi Framework Flutter 3 Untuk Mengembang</w:t>
            </w:r>
            <w:r w:rsidR="0025473B">
              <w:rPr>
                <w:rFonts w:ascii="Arial" w:hAnsi="Arial" w:cs="Arial"/>
              </w:rPr>
              <w:t>k</w:t>
            </w:r>
            <w:r w:rsidRPr="001441FA">
              <w:rPr>
                <w:rFonts w:ascii="Arial" w:hAnsi="Arial" w:cs="Arial"/>
              </w:rPr>
              <w:t>an Modul Pembayaran Dan Pelacakan Pengiriman Pada Aplikasi Unilahub Menggunakan Metode Prototyping</w:t>
            </w:r>
          </w:p>
        </w:tc>
      </w:tr>
      <w:tr w:rsidR="00355DE4" w:rsidRPr="000B09EC" w14:paraId="1CB723F9" w14:textId="77777777" w:rsidTr="00DF6CFF">
        <w:trPr>
          <w:trHeight w:val="454"/>
        </w:trPr>
        <w:tc>
          <w:tcPr>
            <w:tcW w:w="2243" w:type="dxa"/>
            <w:vAlign w:val="center"/>
          </w:tcPr>
          <w:p w14:paraId="06D79181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Pembimbing Utama</w:t>
            </w:r>
          </w:p>
        </w:tc>
        <w:tc>
          <w:tcPr>
            <w:tcW w:w="278" w:type="dxa"/>
            <w:vAlign w:val="center"/>
          </w:tcPr>
          <w:p w14:paraId="16F5C287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8583" w14:textId="24822214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Aristoteles, S.Si., M.Si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2F2F5F1" w14:textId="0074AAE7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D1E211" w14:textId="0637882B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A4C8A" w14:textId="30A89827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19810521 200604 1 002</w:t>
            </w:r>
          </w:p>
        </w:tc>
      </w:tr>
      <w:tr w:rsidR="00355DE4" w:rsidRPr="000B09EC" w14:paraId="168FF7D6" w14:textId="77777777" w:rsidTr="00DF6CFF">
        <w:trPr>
          <w:trHeight w:val="454"/>
        </w:trPr>
        <w:tc>
          <w:tcPr>
            <w:tcW w:w="2243" w:type="dxa"/>
            <w:vAlign w:val="center"/>
          </w:tcPr>
          <w:p w14:paraId="38EBD921" w14:textId="77777777" w:rsidR="00355DE4" w:rsidRPr="000B09EC" w:rsidRDefault="008F16C6" w:rsidP="004529A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9989852"/>
                <w:placeholder>
                  <w:docPart w:val="20AB1E479050461BADA24DAC5137809C"/>
                </w:placeholder>
                <w:dropDownList>
                  <w:listItem w:displayText="Klik Pilih Status" w:value="Klik Pilih Status"/>
                  <w:listItem w:displayText="Pembimbing II" w:value="Pembimbing II"/>
                  <w:listItem w:displayText="Pembahas" w:value="Pembahas"/>
                </w:dropDownList>
              </w:sdtPr>
              <w:sdtEndPr/>
              <w:sdtContent>
                <w:r w:rsidR="00355DE4" w:rsidRPr="000B09EC">
                  <w:rPr>
                    <w:rFonts w:ascii="Arial" w:hAnsi="Arial" w:cs="Arial"/>
                  </w:rPr>
                  <w:t>Pembimbing II</w:t>
                </w:r>
              </w:sdtContent>
            </w:sdt>
            <w:r w:rsidR="00355DE4" w:rsidRPr="000B09EC">
              <w:rPr>
                <w:rFonts w:ascii="Arial" w:hAnsi="Arial" w:cs="Arial"/>
              </w:rPr>
              <w:tab/>
            </w:r>
          </w:p>
        </w:tc>
        <w:tc>
          <w:tcPr>
            <w:tcW w:w="278" w:type="dxa"/>
            <w:vAlign w:val="center"/>
          </w:tcPr>
          <w:p w14:paraId="4AF5A061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67777" w14:textId="02CF5F71" w:rsidR="00355DE4" w:rsidRPr="00DF6CFF" w:rsidRDefault="001441FA" w:rsidP="004529A1">
            <w:pPr>
              <w:rPr>
                <w:rFonts w:ascii="Arial" w:hAnsi="Arial" w:cs="Arial"/>
              </w:rPr>
            </w:pPr>
            <w:r w:rsidRPr="001441FA">
              <w:rPr>
                <w:rFonts w:ascii="Arial" w:hAnsi="Arial" w:cs="Arial"/>
              </w:rPr>
              <w:t>M. Iqbal Parabi, S.SI., M.T.</w:t>
            </w:r>
          </w:p>
        </w:tc>
        <w:tc>
          <w:tcPr>
            <w:tcW w:w="993" w:type="dxa"/>
            <w:vAlign w:val="center"/>
          </w:tcPr>
          <w:p w14:paraId="14F1DBFC" w14:textId="16CD121F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  <w:vAlign w:val="center"/>
          </w:tcPr>
          <w:p w14:paraId="1D911E87" w14:textId="013C6D3E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CDB8F" w14:textId="12D01F71" w:rsidR="00355DE4" w:rsidRPr="00DF6CFF" w:rsidRDefault="001441FA" w:rsidP="004529A1">
            <w:pPr>
              <w:rPr>
                <w:rFonts w:ascii="Arial" w:hAnsi="Arial" w:cs="Arial"/>
              </w:rPr>
            </w:pPr>
            <w:r w:rsidRPr="001441FA">
              <w:rPr>
                <w:rFonts w:ascii="Arial" w:hAnsi="Arial" w:cs="Arial"/>
              </w:rPr>
              <w:t>19901130 201504 1 002</w:t>
            </w:r>
          </w:p>
        </w:tc>
      </w:tr>
      <w:tr w:rsidR="00355DE4" w:rsidRPr="000B09EC" w14:paraId="24060511" w14:textId="77777777" w:rsidTr="00DF6CFF">
        <w:trPr>
          <w:trHeight w:val="454"/>
        </w:trPr>
        <w:tc>
          <w:tcPr>
            <w:tcW w:w="2243" w:type="dxa"/>
            <w:vAlign w:val="center"/>
          </w:tcPr>
          <w:p w14:paraId="2C237C06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Pembahas</w:t>
            </w:r>
          </w:p>
        </w:tc>
        <w:tc>
          <w:tcPr>
            <w:tcW w:w="278" w:type="dxa"/>
            <w:vAlign w:val="center"/>
          </w:tcPr>
          <w:p w14:paraId="6859BD41" w14:textId="77777777"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E66F7" w14:textId="55A33387" w:rsidR="00355DE4" w:rsidRPr="00DF6CFF" w:rsidRDefault="001441FA" w:rsidP="004529A1">
            <w:pPr>
              <w:rPr>
                <w:rFonts w:ascii="Arial" w:hAnsi="Arial" w:cs="Arial"/>
              </w:rPr>
            </w:pPr>
            <w:r w:rsidRPr="001441FA">
              <w:rPr>
                <w:rFonts w:ascii="Arial" w:hAnsi="Arial" w:cs="Arial"/>
              </w:rPr>
              <w:t>Dwi Sakethi,S.Si., M.Kom</w:t>
            </w:r>
          </w:p>
        </w:tc>
        <w:tc>
          <w:tcPr>
            <w:tcW w:w="993" w:type="dxa"/>
            <w:vAlign w:val="center"/>
          </w:tcPr>
          <w:p w14:paraId="0480F158" w14:textId="543CFD90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  <w:vAlign w:val="center"/>
          </w:tcPr>
          <w:p w14:paraId="61B767C0" w14:textId="42D85B89" w:rsidR="00355DE4" w:rsidRPr="00DF6CFF" w:rsidRDefault="00DF6CFF" w:rsidP="004529A1">
            <w:pPr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42616" w14:textId="14F66D14" w:rsidR="00355DE4" w:rsidRPr="00DF6CFF" w:rsidRDefault="001441FA" w:rsidP="004529A1">
            <w:pPr>
              <w:rPr>
                <w:rFonts w:ascii="Arial" w:hAnsi="Arial" w:cs="Arial"/>
              </w:rPr>
            </w:pPr>
            <w:r w:rsidRPr="001441FA">
              <w:rPr>
                <w:rFonts w:ascii="Arial" w:hAnsi="Arial" w:cs="Arial"/>
              </w:rPr>
              <w:t>19680611 199802 1 001</w:t>
            </w:r>
          </w:p>
        </w:tc>
      </w:tr>
    </w:tbl>
    <w:p w14:paraId="15FD264F" w14:textId="77777777" w:rsidR="003E6DA9" w:rsidRPr="000B09EC" w:rsidRDefault="003E6DA9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14:paraId="2BB362F7" w14:textId="77777777" w:rsidR="00355DE4" w:rsidRDefault="00355DE4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14:paraId="1BE87566" w14:textId="05F6D2AE" w:rsidR="003E6DA9" w:rsidRDefault="003E6DA9" w:rsidP="003E6DA9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Bandar Lampung, </w:t>
      </w:r>
      <w:r w:rsidR="00DF6CFF">
        <w:rPr>
          <w:rFonts w:ascii="Arial" w:hAnsi="Arial" w:cs="Arial"/>
        </w:rPr>
        <w:t xml:space="preserve"> </w:t>
      </w:r>
      <w:r w:rsidR="007519EA">
        <w:rPr>
          <w:rFonts w:ascii="Arial" w:hAnsi="Arial" w:cs="Arial"/>
        </w:rPr>
        <w:t xml:space="preserve">22 </w:t>
      </w:r>
      <w:r w:rsidR="001441FA">
        <w:rPr>
          <w:rFonts w:ascii="Arial" w:hAnsi="Arial" w:cs="Arial"/>
        </w:rPr>
        <w:t>Januari</w:t>
      </w:r>
      <w:r w:rsidR="00DF6CFF">
        <w:rPr>
          <w:rFonts w:ascii="Arial" w:hAnsi="Arial" w:cs="Arial"/>
        </w:rPr>
        <w:t xml:space="preserve"> 202</w:t>
      </w:r>
      <w:r w:rsidR="001441FA">
        <w:rPr>
          <w:rFonts w:ascii="Arial" w:hAnsi="Arial" w:cs="Arial"/>
        </w:rPr>
        <w:t>4</w:t>
      </w: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3118"/>
      </w:tblGrid>
      <w:tr w:rsidR="003E6DA9" w14:paraId="1C414545" w14:textId="77777777" w:rsidTr="00DF6CFF">
        <w:tc>
          <w:tcPr>
            <w:tcW w:w="4111" w:type="dxa"/>
            <w:shd w:val="clear" w:color="auto" w:fill="auto"/>
          </w:tcPr>
          <w:p w14:paraId="3FEC9176" w14:textId="77777777"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Mengetahui,</w:t>
            </w:r>
          </w:p>
        </w:tc>
        <w:tc>
          <w:tcPr>
            <w:tcW w:w="1843" w:type="dxa"/>
            <w:shd w:val="clear" w:color="auto" w:fill="auto"/>
          </w:tcPr>
          <w:p w14:paraId="719539AD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04D28B93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23FDF67B" w14:textId="77777777" w:rsidTr="00DF6CFF">
        <w:tc>
          <w:tcPr>
            <w:tcW w:w="4111" w:type="dxa"/>
            <w:shd w:val="clear" w:color="auto" w:fill="auto"/>
          </w:tcPr>
          <w:p w14:paraId="0F0B2AC2" w14:textId="77777777"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Dosen Pembimbing Akademik,</w:t>
            </w:r>
          </w:p>
        </w:tc>
        <w:tc>
          <w:tcPr>
            <w:tcW w:w="1843" w:type="dxa"/>
            <w:shd w:val="clear" w:color="auto" w:fill="auto"/>
          </w:tcPr>
          <w:p w14:paraId="3A73FAEA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0E6DC3D2" w14:textId="77777777" w:rsidR="003E6DA9" w:rsidRDefault="003E6DA9" w:rsidP="0076597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Pembimbing  </w:t>
            </w:r>
            <w:r w:rsidR="00765978">
              <w:rPr>
                <w:rFonts w:ascii="Arial" w:hAnsi="Arial" w:cs="Arial"/>
              </w:rPr>
              <w:t>Utama</w:t>
            </w:r>
            <w:r>
              <w:rPr>
                <w:rFonts w:ascii="Arial" w:hAnsi="Arial" w:cs="Arial"/>
              </w:rPr>
              <w:t>,</w:t>
            </w:r>
          </w:p>
        </w:tc>
      </w:tr>
      <w:tr w:rsidR="003E6DA9" w14:paraId="11477434" w14:textId="77777777" w:rsidTr="00DF6CFF">
        <w:tc>
          <w:tcPr>
            <w:tcW w:w="4111" w:type="dxa"/>
            <w:shd w:val="clear" w:color="auto" w:fill="auto"/>
          </w:tcPr>
          <w:p w14:paraId="60E58015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5F6F96B2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56F5082C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6339C47F" w14:textId="77777777" w:rsidTr="00DF6CFF">
        <w:tc>
          <w:tcPr>
            <w:tcW w:w="4111" w:type="dxa"/>
            <w:shd w:val="clear" w:color="auto" w:fill="auto"/>
          </w:tcPr>
          <w:p w14:paraId="7D4197CC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  <w:p w14:paraId="5869740E" w14:textId="77777777"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  <w:p w14:paraId="60961C2B" w14:textId="77777777"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79C38AB7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5DAD7A4D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0FBD51D6" w14:textId="77777777" w:rsidTr="00DF6CFF">
        <w:tc>
          <w:tcPr>
            <w:tcW w:w="4111" w:type="dxa"/>
            <w:shd w:val="clear" w:color="auto" w:fill="auto"/>
          </w:tcPr>
          <w:p w14:paraId="3A3424E3" w14:textId="7542983D" w:rsidR="003E6DA9" w:rsidRDefault="001441FA" w:rsidP="00AD6C05">
            <w:pPr>
              <w:spacing w:after="0" w:line="240" w:lineRule="auto"/>
              <w:rPr>
                <w:rFonts w:ascii="Arial" w:hAnsi="Arial" w:cs="Arial"/>
              </w:rPr>
            </w:pPr>
            <w:r w:rsidRPr="001441FA">
              <w:rPr>
                <w:rFonts w:ascii="Arial" w:hAnsi="Arial" w:cs="Arial"/>
              </w:rPr>
              <w:t>Rahman Taufik, M.Kom</w:t>
            </w:r>
          </w:p>
        </w:tc>
        <w:tc>
          <w:tcPr>
            <w:tcW w:w="1843" w:type="dxa"/>
            <w:shd w:val="clear" w:color="auto" w:fill="auto"/>
          </w:tcPr>
          <w:p w14:paraId="7D77EFC1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7D35B067" w14:textId="500BAD7F" w:rsidR="003E6DA9" w:rsidRDefault="00DF6CFF" w:rsidP="00AD6C05">
            <w:pPr>
              <w:spacing w:after="0" w:line="240" w:lineRule="auto"/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Aristoteles, S.Si., M.Si</w:t>
            </w:r>
          </w:p>
        </w:tc>
      </w:tr>
      <w:tr w:rsidR="003E6DA9" w14:paraId="167F9C8F" w14:textId="77777777" w:rsidTr="00DF6CFF">
        <w:tc>
          <w:tcPr>
            <w:tcW w:w="4111" w:type="dxa"/>
            <w:shd w:val="clear" w:color="auto" w:fill="auto"/>
          </w:tcPr>
          <w:p w14:paraId="6CF9404D" w14:textId="73682A93"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 w:rsidR="00DF6CFF" w:rsidRPr="00DF6CFF">
              <w:rPr>
                <w:rFonts w:ascii="Arial" w:hAnsi="Arial" w:cs="Arial"/>
              </w:rPr>
              <w:t xml:space="preserve"> </w:t>
            </w:r>
            <w:r w:rsidR="001441FA" w:rsidRPr="001441FA">
              <w:rPr>
                <w:rFonts w:ascii="Arial" w:hAnsi="Arial" w:cs="Arial"/>
              </w:rPr>
              <w:t>199306272022031007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43" w:type="dxa"/>
            <w:shd w:val="clear" w:color="auto" w:fill="auto"/>
          </w:tcPr>
          <w:p w14:paraId="3124C7B4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6B0E166F" w14:textId="2D543DE0"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 w:rsidR="00DF6CFF" w:rsidRPr="00DF6CFF">
              <w:rPr>
                <w:rFonts w:ascii="Arial" w:hAnsi="Arial" w:cs="Arial"/>
              </w:rPr>
              <w:t xml:space="preserve"> 19810521 200604 1 002</w:t>
            </w:r>
          </w:p>
        </w:tc>
      </w:tr>
    </w:tbl>
    <w:p w14:paraId="01F47F7D" w14:textId="77777777" w:rsidR="00DF6CFF" w:rsidRDefault="00DF6CFF" w:rsidP="00DF6CFF">
      <w:pPr>
        <w:spacing w:after="0" w:line="240" w:lineRule="au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3545"/>
        <w:gridCol w:w="2833"/>
      </w:tblGrid>
      <w:tr w:rsidR="003E6DA9" w14:paraId="5E3E8AAE" w14:textId="77777777" w:rsidTr="00DF6CFF">
        <w:tc>
          <w:tcPr>
            <w:tcW w:w="2694" w:type="dxa"/>
            <w:shd w:val="clear" w:color="auto" w:fill="auto"/>
          </w:tcPr>
          <w:p w14:paraId="38A5D3B8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5" w:type="dxa"/>
            <w:shd w:val="clear" w:color="auto" w:fill="auto"/>
          </w:tcPr>
          <w:p w14:paraId="4CB81568" w14:textId="77777777"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D1A0F45" w14:textId="77777777"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Menyetujui,</w:t>
            </w:r>
          </w:p>
        </w:tc>
        <w:tc>
          <w:tcPr>
            <w:tcW w:w="2833" w:type="dxa"/>
            <w:shd w:val="clear" w:color="auto" w:fill="auto"/>
          </w:tcPr>
          <w:p w14:paraId="7BC8B7C2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3E3B4A34" w14:textId="77777777" w:rsidTr="00DF6CFF">
        <w:tc>
          <w:tcPr>
            <w:tcW w:w="2694" w:type="dxa"/>
            <w:shd w:val="clear" w:color="auto" w:fill="auto"/>
          </w:tcPr>
          <w:p w14:paraId="205B2322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5" w:type="dxa"/>
            <w:shd w:val="clear" w:color="auto" w:fill="auto"/>
          </w:tcPr>
          <w:p w14:paraId="635F94BC" w14:textId="77777777"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Jurusan Ilmu Komputer</w:t>
            </w:r>
          </w:p>
          <w:p w14:paraId="64D9D1C7" w14:textId="77777777"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14:paraId="1351A533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55BEFBF7" w14:textId="77777777" w:rsidTr="00DF6CFF">
        <w:tc>
          <w:tcPr>
            <w:tcW w:w="2694" w:type="dxa"/>
            <w:shd w:val="clear" w:color="auto" w:fill="auto"/>
          </w:tcPr>
          <w:p w14:paraId="039A7AF8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5" w:type="dxa"/>
            <w:shd w:val="clear" w:color="auto" w:fill="auto"/>
          </w:tcPr>
          <w:p w14:paraId="586C39E9" w14:textId="77777777"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AF673DD" w14:textId="77777777"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7C56A" w14:textId="77777777"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14:paraId="69ED756E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394F6E15" w14:textId="77777777" w:rsidTr="00DF6CFF">
        <w:tc>
          <w:tcPr>
            <w:tcW w:w="2694" w:type="dxa"/>
            <w:shd w:val="clear" w:color="auto" w:fill="auto"/>
          </w:tcPr>
          <w:p w14:paraId="1AD50800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5" w:type="dxa"/>
            <w:shd w:val="clear" w:color="auto" w:fill="auto"/>
          </w:tcPr>
          <w:p w14:paraId="79A0B699" w14:textId="77777777"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14:paraId="2589FA2E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148F0F13" w14:textId="77777777" w:rsidTr="00DF6CFF">
        <w:tc>
          <w:tcPr>
            <w:tcW w:w="2694" w:type="dxa"/>
            <w:shd w:val="clear" w:color="auto" w:fill="auto"/>
          </w:tcPr>
          <w:p w14:paraId="373EFE63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5" w:type="dxa"/>
            <w:shd w:val="clear" w:color="auto" w:fill="auto"/>
          </w:tcPr>
          <w:p w14:paraId="06B1DEE1" w14:textId="22FD5775" w:rsidR="003E6DA9" w:rsidRPr="00DF6CFF" w:rsidRDefault="00DF6CFF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Didik Kurniawan, M.T</w:t>
            </w:r>
            <w:r w:rsidR="003E6DA9" w:rsidRPr="00DF6CFF">
              <w:rPr>
                <w:rFonts w:ascii="Arial" w:hAnsi="Arial" w:cs="Arial"/>
              </w:rPr>
              <w:t>.</w:t>
            </w:r>
          </w:p>
        </w:tc>
        <w:tc>
          <w:tcPr>
            <w:tcW w:w="2833" w:type="dxa"/>
            <w:shd w:val="clear" w:color="auto" w:fill="auto"/>
          </w:tcPr>
          <w:p w14:paraId="70C01914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14:paraId="2B700A4E" w14:textId="77777777" w:rsidTr="00DF6CFF">
        <w:tc>
          <w:tcPr>
            <w:tcW w:w="2694" w:type="dxa"/>
            <w:shd w:val="clear" w:color="auto" w:fill="auto"/>
          </w:tcPr>
          <w:p w14:paraId="4F421AA7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5" w:type="dxa"/>
            <w:shd w:val="clear" w:color="auto" w:fill="auto"/>
          </w:tcPr>
          <w:p w14:paraId="36054ED6" w14:textId="03A66C60" w:rsidR="003E6DA9" w:rsidRPr="00DF6CFF" w:rsidRDefault="003E6DA9" w:rsidP="00DF6C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CFF">
              <w:rPr>
                <w:rFonts w:ascii="Arial" w:hAnsi="Arial" w:cs="Arial"/>
              </w:rPr>
              <w:t>NIP.</w:t>
            </w:r>
            <w:r w:rsidR="00DF6CFF" w:rsidRPr="00DF6CFF">
              <w:rPr>
                <w:rFonts w:ascii="Arial" w:hAnsi="Arial" w:cs="Arial"/>
              </w:rPr>
              <w:t xml:space="preserve"> 19800419</w:t>
            </w:r>
            <w:r w:rsidR="00D4576B">
              <w:rPr>
                <w:rFonts w:ascii="Arial" w:hAnsi="Arial" w:cs="Arial"/>
              </w:rPr>
              <w:t xml:space="preserve"> </w:t>
            </w:r>
            <w:r w:rsidR="00DF6CFF" w:rsidRPr="00DF6CFF">
              <w:rPr>
                <w:rFonts w:ascii="Arial" w:hAnsi="Arial" w:cs="Arial"/>
              </w:rPr>
              <w:t>200501</w:t>
            </w:r>
            <w:r w:rsidR="00D4576B">
              <w:rPr>
                <w:rFonts w:ascii="Arial" w:hAnsi="Arial" w:cs="Arial"/>
              </w:rPr>
              <w:t xml:space="preserve"> </w:t>
            </w:r>
            <w:r w:rsidR="00DF6CFF" w:rsidRPr="00DF6CFF">
              <w:rPr>
                <w:rFonts w:ascii="Arial" w:hAnsi="Arial" w:cs="Arial"/>
              </w:rPr>
              <w:t>1</w:t>
            </w:r>
            <w:r w:rsidR="00D4576B">
              <w:rPr>
                <w:rFonts w:ascii="Arial" w:hAnsi="Arial" w:cs="Arial"/>
              </w:rPr>
              <w:t xml:space="preserve"> </w:t>
            </w:r>
            <w:r w:rsidR="00DF6CFF" w:rsidRPr="00DF6CFF">
              <w:rPr>
                <w:rFonts w:ascii="Arial" w:hAnsi="Arial" w:cs="Arial"/>
              </w:rPr>
              <w:t>004</w:t>
            </w:r>
          </w:p>
        </w:tc>
        <w:tc>
          <w:tcPr>
            <w:tcW w:w="2833" w:type="dxa"/>
            <w:shd w:val="clear" w:color="auto" w:fill="auto"/>
          </w:tcPr>
          <w:p w14:paraId="04AE3D3D" w14:textId="77777777"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4480E35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5B55BFC0" w14:textId="4617BFAC" w:rsidR="003E6DA9" w:rsidRPr="003450DA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F-01/SOP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565ABB">
        <w:rPr>
          <w:rFonts w:ascii="Arial" w:hAnsi="Arial" w:cs="Arial"/>
        </w:rPr>
        <w:t>/0</w:t>
      </w:r>
      <w:r w:rsidR="00B60829">
        <w:rPr>
          <w:rFonts w:ascii="Arial" w:hAnsi="Arial" w:cs="Arial"/>
        </w:rPr>
        <w:t>0</w:t>
      </w:r>
      <w:r w:rsidR="003450DA">
        <w:rPr>
          <w:rFonts w:ascii="Arial" w:hAnsi="Arial" w:cs="Arial"/>
          <w:lang w:val="id-ID"/>
        </w:rPr>
        <w:t>2</w:t>
      </w:r>
    </w:p>
    <w:sectPr w:rsidR="003E6DA9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D902E" w14:textId="77777777" w:rsidR="008F16C6" w:rsidRDefault="008F16C6" w:rsidP="008C352E">
      <w:pPr>
        <w:spacing w:after="0" w:line="240" w:lineRule="auto"/>
      </w:pPr>
      <w:r>
        <w:separator/>
      </w:r>
    </w:p>
  </w:endnote>
  <w:endnote w:type="continuationSeparator" w:id="0">
    <w:p w14:paraId="309FF637" w14:textId="77777777" w:rsidR="008F16C6" w:rsidRDefault="008F16C6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419AD" w14:textId="77777777" w:rsidR="008F16C6" w:rsidRDefault="008F16C6" w:rsidP="008C352E">
      <w:pPr>
        <w:spacing w:after="0" w:line="240" w:lineRule="auto"/>
      </w:pPr>
      <w:r>
        <w:separator/>
      </w:r>
    </w:p>
  </w:footnote>
  <w:footnote w:type="continuationSeparator" w:id="0">
    <w:p w14:paraId="637333E2" w14:textId="77777777" w:rsidR="008F16C6" w:rsidRDefault="008F16C6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1FA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497E"/>
    <w:rsid w:val="0025473B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5ABB"/>
    <w:rsid w:val="00584B22"/>
    <w:rsid w:val="005A4522"/>
    <w:rsid w:val="005B1588"/>
    <w:rsid w:val="005C450D"/>
    <w:rsid w:val="005D358C"/>
    <w:rsid w:val="005E560C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B63B6"/>
    <w:rsid w:val="006D7A2B"/>
    <w:rsid w:val="00724BAA"/>
    <w:rsid w:val="007312BA"/>
    <w:rsid w:val="00742A02"/>
    <w:rsid w:val="007519EA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16C6"/>
    <w:rsid w:val="008F4044"/>
    <w:rsid w:val="009059E6"/>
    <w:rsid w:val="009101A3"/>
    <w:rsid w:val="00945C1A"/>
    <w:rsid w:val="0095795E"/>
    <w:rsid w:val="00986336"/>
    <w:rsid w:val="009A3C5B"/>
    <w:rsid w:val="009D41EC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25EB4"/>
    <w:rsid w:val="00C512D7"/>
    <w:rsid w:val="00C56412"/>
    <w:rsid w:val="00C74666"/>
    <w:rsid w:val="00C950E0"/>
    <w:rsid w:val="00CC1B05"/>
    <w:rsid w:val="00CC4C2B"/>
    <w:rsid w:val="00CD4090"/>
    <w:rsid w:val="00CE5269"/>
    <w:rsid w:val="00D13878"/>
    <w:rsid w:val="00D159CE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E7505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277E0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02BEE18C-2D48-4CA7-A313-13FD7CAF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F83F-ED1B-4E9B-8CF3-B15DD5165A8B}"/>
      </w:docPartPr>
      <w:docPartBody>
        <w:p w:rsidR="00315B6C" w:rsidRDefault="00C25272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20AB1E479050461BADA24DAC5137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AD7-CD9F-43E6-8183-3A437B7D676B}"/>
      </w:docPartPr>
      <w:docPartBody>
        <w:p w:rsidR="00C33C7E" w:rsidRDefault="00315B6C" w:rsidP="00315B6C">
          <w:pPr>
            <w:pStyle w:val="20AB1E479050461BADA24DAC5137809C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24013B8F30484C1DBA313B04D335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12D14-AA10-4309-871A-BD22F46CCDC9}"/>
      </w:docPartPr>
      <w:docPartBody>
        <w:p w:rsidR="00C220BE" w:rsidRDefault="00C33C7E" w:rsidP="00C33C7E">
          <w:pPr>
            <w:pStyle w:val="24013B8F30484C1DBA313B04D3353285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1470A2"/>
    <w:rsid w:val="002F4F4F"/>
    <w:rsid w:val="00315B6C"/>
    <w:rsid w:val="003A111D"/>
    <w:rsid w:val="005305C5"/>
    <w:rsid w:val="00557DCA"/>
    <w:rsid w:val="005A06DE"/>
    <w:rsid w:val="00757516"/>
    <w:rsid w:val="00764A91"/>
    <w:rsid w:val="007D73EB"/>
    <w:rsid w:val="009C7443"/>
    <w:rsid w:val="00A14831"/>
    <w:rsid w:val="00B563C2"/>
    <w:rsid w:val="00C149F6"/>
    <w:rsid w:val="00C220BE"/>
    <w:rsid w:val="00C25272"/>
    <w:rsid w:val="00C33C7E"/>
    <w:rsid w:val="00C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11D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2E57-E34C-45A6-A4C3-35272BE8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7</cp:revision>
  <cp:lastPrinted>2014-06-07T05:52:00Z</cp:lastPrinted>
  <dcterms:created xsi:type="dcterms:W3CDTF">2023-10-09T14:38:00Z</dcterms:created>
  <dcterms:modified xsi:type="dcterms:W3CDTF">2024-01-22T04:13:00Z</dcterms:modified>
</cp:coreProperties>
</file>