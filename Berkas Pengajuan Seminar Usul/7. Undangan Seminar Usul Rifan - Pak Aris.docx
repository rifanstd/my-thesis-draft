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="108" w:tblpY="-120"/>
        <w:tblW w:w="9039" w:type="dxa"/>
        <w:tblLayout w:type="fixed"/>
        <w:tblLook w:val="0000" w:firstRow="0" w:lastRow="0" w:firstColumn="0" w:lastColumn="0" w:noHBand="0" w:noVBand="0"/>
      </w:tblPr>
      <w:tblGrid>
        <w:gridCol w:w="9039"/>
      </w:tblGrid>
      <w:tr w:rsidR="00562605" w14:paraId="0A03EBF8" w14:textId="77777777" w:rsidTr="00562605">
        <w:trPr>
          <w:trHeight w:val="731"/>
        </w:trPr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AA2C44" w14:textId="77777777" w:rsidR="00562605" w:rsidRDefault="00562605" w:rsidP="00562605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UNDANGAN SEMINAR </w:t>
            </w:r>
            <w:sdt>
              <w:sdtPr>
                <w:rPr>
                  <w:rFonts w:ascii="Arial" w:hAnsi="Arial" w:cs="Arial"/>
                  <w:b/>
                </w:rPr>
                <w:id w:val="-1345705723"/>
                <w:placeholder>
                  <w:docPart w:val="B8A5C23145324F0E80A3B42BA1A5C69F"/>
                </w:placeholder>
                <w:dropDownList>
                  <w:listItem w:displayText="Pilih Seminar" w:value="Pilih Seminar"/>
                  <w:listItem w:displayText="USUL PENELITIAN" w:value="USUL PENELITIAN"/>
                  <w:listItem w:displayText="HASIL PENELITIAN" w:value="HASIL PENELITIAN"/>
                </w:dropDownList>
              </w:sdtPr>
              <w:sdtEndPr/>
              <w:sdtContent>
                <w:r>
                  <w:rPr>
                    <w:rFonts w:ascii="Arial" w:hAnsi="Arial" w:cs="Arial"/>
                    <w:b/>
                  </w:rPr>
                  <w:t>USUL PENELITIAN</w:t>
                </w:r>
              </w:sdtContent>
            </w:sdt>
          </w:p>
          <w:p w14:paraId="7570F8C1" w14:textId="77777777" w:rsidR="00562605" w:rsidRDefault="00562605" w:rsidP="00562605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JURUSAN </w:t>
            </w:r>
            <w:r>
              <w:rPr>
                <w:rFonts w:ascii="Arial" w:hAnsi="Arial" w:cs="Arial"/>
                <w:lang w:val="id-ID"/>
              </w:rPr>
              <w:t>ILMU KOMPUTER</w:t>
            </w:r>
            <w:r>
              <w:rPr>
                <w:rFonts w:ascii="Arial" w:hAnsi="Arial" w:cs="Arial"/>
              </w:rPr>
              <w:t xml:space="preserve"> FMIPA UNIVERSITAS LAMPUNG</w:t>
            </w:r>
          </w:p>
        </w:tc>
      </w:tr>
    </w:tbl>
    <w:p w14:paraId="64CC74CF" w14:textId="362B4E5B" w:rsidR="003E6DA9" w:rsidRPr="00667CDD" w:rsidRDefault="003E6DA9" w:rsidP="00667CDD">
      <w:pPr>
        <w:spacing w:after="0" w:line="240" w:lineRule="auto"/>
        <w:rPr>
          <w:rFonts w:ascii="Arial" w:hAnsi="Arial" w:cs="Arial"/>
          <w:lang w:val="en-IN"/>
        </w:rPr>
      </w:pPr>
    </w:p>
    <w:p w14:paraId="0ECE785A" w14:textId="4D329BDC" w:rsidR="003E6DA9" w:rsidRPr="00562605" w:rsidRDefault="004231BB" w:rsidP="00562605">
      <w:pPr>
        <w:tabs>
          <w:tab w:val="left" w:pos="9480"/>
        </w:tabs>
        <w:spacing w:before="240"/>
        <w:jc w:val="center"/>
        <w:rPr>
          <w:rFonts w:ascii="Arial" w:hAnsi="Arial" w:cs="Arial"/>
          <w:lang w:val="en-IN"/>
        </w:rPr>
      </w:pPr>
      <w:r w:rsidRPr="000B09EC">
        <w:rPr>
          <w:rFonts w:ascii="Arial" w:hAnsi="Arial" w:cs="Arial"/>
        </w:rPr>
        <w:t>No.</w:t>
      </w:r>
      <w:r w:rsidRPr="000B09EC">
        <w:rPr>
          <w:rFonts w:ascii="Arial" w:hAnsi="Arial" w:cs="Arial"/>
          <w:lang w:val="id-ID"/>
        </w:rPr>
        <w:t>: ........</w:t>
      </w:r>
      <w:r w:rsidRPr="000B09EC">
        <w:rPr>
          <w:rFonts w:ascii="Arial" w:hAnsi="Arial" w:cs="Arial"/>
        </w:rPr>
        <w:t xml:space="preserve">  /UN26</w:t>
      </w:r>
      <w:r>
        <w:rPr>
          <w:rFonts w:ascii="Arial" w:hAnsi="Arial" w:cs="Arial"/>
          <w:lang w:val="id-ID"/>
        </w:rPr>
        <w:t>.1</w:t>
      </w:r>
      <w:r w:rsidRPr="000B09EC">
        <w:rPr>
          <w:rFonts w:ascii="Arial" w:hAnsi="Arial" w:cs="Arial"/>
        </w:rPr>
        <w:t>7</w:t>
      </w:r>
      <w:r w:rsidRPr="000B09EC">
        <w:rPr>
          <w:rFonts w:ascii="Arial" w:hAnsi="Arial" w:cs="Arial"/>
          <w:lang w:val="id-ID"/>
        </w:rPr>
        <w:t>.</w:t>
      </w:r>
      <w:r>
        <w:rPr>
          <w:rFonts w:ascii="Arial" w:hAnsi="Arial" w:cs="Arial"/>
          <w:lang w:val="id-ID"/>
        </w:rPr>
        <w:t>0</w:t>
      </w:r>
      <w:r w:rsidRPr="000B09EC">
        <w:rPr>
          <w:rFonts w:ascii="Arial" w:hAnsi="Arial" w:cs="Arial"/>
          <w:lang w:val="id-ID"/>
        </w:rPr>
        <w:t>6</w:t>
      </w:r>
      <w:r w:rsidRPr="000B09EC">
        <w:rPr>
          <w:rFonts w:ascii="Arial" w:hAnsi="Arial" w:cs="Arial"/>
        </w:rPr>
        <w:t>/</w:t>
      </w:r>
      <w:sdt>
        <w:sdtPr>
          <w:rPr>
            <w:rFonts w:ascii="Arial" w:hAnsi="Arial" w:cs="Arial"/>
            <w:u w:val="single"/>
          </w:rPr>
          <w:id w:val="1082495087"/>
          <w:placeholder>
            <w:docPart w:val="43F38182337F4EFB88943B315E6C5F77"/>
          </w:placeholder>
          <w:dropDownList>
            <w:listItem w:value="Choose an item."/>
            <w:listItem w:displayText="USUL" w:value="USUL"/>
            <w:listItem w:displayText="HASIL" w:value="HASIL"/>
            <w:listItem w:displayText="PILIH SEMINAR" w:value="PILIH SEMINAR"/>
          </w:dropDownList>
        </w:sdtPr>
        <w:sdtEndPr/>
        <w:sdtContent>
          <w:r w:rsidR="00667CDD">
            <w:rPr>
              <w:rFonts w:ascii="Arial" w:hAnsi="Arial" w:cs="Arial"/>
              <w:u w:val="single"/>
            </w:rPr>
            <w:t>USUL</w:t>
          </w:r>
        </w:sdtContent>
      </w:sdt>
      <w:r w:rsidR="00667CDD">
        <w:rPr>
          <w:rFonts w:ascii="Arial" w:hAnsi="Arial" w:cs="Arial"/>
        </w:rPr>
        <w:t xml:space="preserve"> /202</w:t>
      </w:r>
      <w:r w:rsidR="009E27F7">
        <w:rPr>
          <w:rFonts w:ascii="Arial" w:hAnsi="Arial" w:cs="Arial"/>
        </w:rPr>
        <w:t>4</w:t>
      </w:r>
    </w:p>
    <w:p w14:paraId="21EBD343" w14:textId="77777777" w:rsidR="003E6DA9" w:rsidRDefault="003E6DA9" w:rsidP="003E6DA9">
      <w:pPr>
        <w:tabs>
          <w:tab w:val="left" w:pos="9480"/>
        </w:tabs>
        <w:rPr>
          <w:rFonts w:ascii="Arial" w:hAnsi="Arial" w:cs="Arial"/>
        </w:rPr>
      </w:pPr>
      <w:r>
        <w:rPr>
          <w:rFonts w:ascii="Arial" w:hAnsi="Arial" w:cs="Arial"/>
        </w:rPr>
        <w:t>Kepada Yth.</w:t>
      </w:r>
    </w:p>
    <w:p w14:paraId="6F147E83" w14:textId="0C8C561F" w:rsidR="003E6DA9" w:rsidRDefault="003E6DA9" w:rsidP="003E6DA9">
      <w:pPr>
        <w:tabs>
          <w:tab w:val="left" w:pos="9480"/>
        </w:tabs>
        <w:rPr>
          <w:rFonts w:ascii="Arial" w:hAnsi="Arial" w:cs="Arial"/>
        </w:rPr>
      </w:pPr>
      <w:r>
        <w:rPr>
          <w:rFonts w:ascii="Arial" w:hAnsi="Arial" w:cs="Arial"/>
        </w:rPr>
        <w:t>Bapak</w:t>
      </w:r>
      <w:r w:rsidR="00DC32BE">
        <w:rPr>
          <w:rFonts w:ascii="Arial" w:hAnsi="Arial" w:cs="Arial"/>
        </w:rPr>
        <w:t xml:space="preserve"> </w:t>
      </w:r>
      <w:r w:rsidR="009E27F7" w:rsidRPr="009E27F7">
        <w:rPr>
          <w:rFonts w:ascii="Arial" w:hAnsi="Arial" w:cs="Arial"/>
        </w:rPr>
        <w:t>Aristoteles, S.Si., M.Si</w:t>
      </w:r>
    </w:p>
    <w:p w14:paraId="00466B3E" w14:textId="77777777" w:rsidR="003E6DA9" w:rsidRDefault="003E6DA9" w:rsidP="003E6DA9">
      <w:pPr>
        <w:tabs>
          <w:tab w:val="left" w:pos="9480"/>
        </w:tabs>
        <w:rPr>
          <w:rFonts w:ascii="Arial" w:hAnsi="Arial" w:cs="Arial"/>
        </w:rPr>
      </w:pPr>
      <w:r>
        <w:rPr>
          <w:rFonts w:ascii="Arial" w:hAnsi="Arial" w:cs="Arial"/>
        </w:rPr>
        <w:t>Di Tempat</w:t>
      </w:r>
    </w:p>
    <w:p w14:paraId="288CE28C" w14:textId="77777777" w:rsidR="003E6DA9" w:rsidRDefault="003E6DA9" w:rsidP="003E6DA9">
      <w:pPr>
        <w:tabs>
          <w:tab w:val="left" w:pos="9480"/>
        </w:tabs>
        <w:rPr>
          <w:rFonts w:ascii="Arial" w:hAnsi="Arial" w:cs="Arial"/>
        </w:rPr>
      </w:pPr>
    </w:p>
    <w:p w14:paraId="3FDBD11B" w14:textId="77777777" w:rsidR="003E6DA9" w:rsidRDefault="003E6DA9" w:rsidP="003E6DA9">
      <w:pPr>
        <w:tabs>
          <w:tab w:val="left" w:pos="948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Dengan Hormat,</w:t>
      </w:r>
    </w:p>
    <w:p w14:paraId="6EF1BC2B" w14:textId="277F23CA" w:rsidR="003E6DA9" w:rsidRDefault="003E6DA9" w:rsidP="003E6DA9">
      <w:pPr>
        <w:tabs>
          <w:tab w:val="left" w:pos="9480"/>
        </w:tabs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Bersama ini kami mengundang Bapak, untuk menghadiri Seminar Usul penelitian oleh mahasiswa berikut sebagai </w:t>
      </w:r>
    </w:p>
    <w:p w14:paraId="4ACCA2C6" w14:textId="5A8AB6D4" w:rsidR="003E6DA9" w:rsidRDefault="003E6DA9" w:rsidP="003E6DA9">
      <w:pPr>
        <w:tabs>
          <w:tab w:val="left" w:pos="948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Pembimbing I</w:t>
      </w:r>
      <w:r w:rsidR="009E27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:</w:t>
      </w:r>
    </w:p>
    <w:p w14:paraId="278D682A" w14:textId="64AAE944" w:rsidR="003E6DA9" w:rsidRDefault="003E6DA9" w:rsidP="003E6D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Nama/NPM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  <w:lang w:val="id-ID"/>
        </w:rPr>
        <w:t xml:space="preserve"> </w:t>
      </w:r>
      <w:r w:rsidR="009E27F7">
        <w:rPr>
          <w:rFonts w:ascii="Arial" w:hAnsi="Arial" w:cs="Arial"/>
          <w:lang w:val="en-IN"/>
        </w:rPr>
        <w:t>Rifan Setiadi</w:t>
      </w:r>
    </w:p>
    <w:p w14:paraId="0F014D5D" w14:textId="77777777" w:rsidR="009E27F7" w:rsidRDefault="003E6DA9" w:rsidP="009E27F7">
      <w:pPr>
        <w:spacing w:after="0" w:line="360" w:lineRule="auto"/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Judul Skripsi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  <w:lang w:val="id-ID"/>
        </w:rPr>
        <w:t xml:space="preserve"> </w:t>
      </w:r>
      <w:r w:rsidR="009E27F7" w:rsidRPr="001441FA">
        <w:rPr>
          <w:rFonts w:ascii="Arial" w:hAnsi="Arial" w:cs="Arial"/>
        </w:rPr>
        <w:t>Implementasi Framework Flutter 3 Untuk Mengembang</w:t>
      </w:r>
      <w:r w:rsidR="009E27F7">
        <w:rPr>
          <w:rFonts w:ascii="Arial" w:hAnsi="Arial" w:cs="Arial"/>
        </w:rPr>
        <w:t>k</w:t>
      </w:r>
      <w:r w:rsidR="009E27F7" w:rsidRPr="001441FA">
        <w:rPr>
          <w:rFonts w:ascii="Arial" w:hAnsi="Arial" w:cs="Arial"/>
        </w:rPr>
        <w:t xml:space="preserve">an Modul </w:t>
      </w:r>
    </w:p>
    <w:p w14:paraId="4934920D" w14:textId="77777777" w:rsidR="009E27F7" w:rsidRDefault="009E27F7" w:rsidP="009E27F7">
      <w:pPr>
        <w:spacing w:after="0" w:line="360" w:lineRule="auto"/>
        <w:ind w:left="1440" w:firstLine="828"/>
        <w:rPr>
          <w:rFonts w:ascii="Arial" w:hAnsi="Arial" w:cs="Arial"/>
        </w:rPr>
      </w:pPr>
      <w:r w:rsidRPr="001441FA">
        <w:rPr>
          <w:rFonts w:ascii="Arial" w:hAnsi="Arial" w:cs="Arial"/>
        </w:rPr>
        <w:t>Pembayaran Dan Pelacakan Pengiriman Pada Aplikasi Unilahub</w:t>
      </w:r>
    </w:p>
    <w:p w14:paraId="2B84193C" w14:textId="3C2742A5" w:rsidR="003E6DA9" w:rsidRDefault="009E27F7" w:rsidP="009E27F7">
      <w:pPr>
        <w:spacing w:after="0" w:line="360" w:lineRule="auto"/>
        <w:ind w:left="1440" w:firstLine="828"/>
        <w:rPr>
          <w:rFonts w:ascii="Arial" w:hAnsi="Arial" w:cs="Arial"/>
        </w:rPr>
      </w:pPr>
      <w:r w:rsidRPr="001441FA">
        <w:rPr>
          <w:rFonts w:ascii="Arial" w:hAnsi="Arial" w:cs="Arial"/>
        </w:rPr>
        <w:t>Menggunakan Metode Prototyping</w:t>
      </w:r>
      <w:r w:rsidR="003E6DA9">
        <w:rPr>
          <w:rFonts w:ascii="Arial" w:hAnsi="Arial" w:cs="Arial"/>
        </w:rPr>
        <w:tab/>
      </w:r>
    </w:p>
    <w:p w14:paraId="05C8DABB" w14:textId="51B8C242" w:rsidR="003E6DA9" w:rsidRDefault="00667CDD" w:rsidP="003E6D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Pelaksanaan Seminar Usul</w:t>
      </w:r>
      <w:r w:rsidR="003E6DA9">
        <w:rPr>
          <w:rFonts w:ascii="Arial" w:hAnsi="Arial" w:cs="Arial"/>
        </w:rPr>
        <w:t xml:space="preserve"> :</w:t>
      </w:r>
    </w:p>
    <w:p w14:paraId="057BF9CD" w14:textId="235EDA67" w:rsidR="003E6DA9" w:rsidRDefault="003E6DA9" w:rsidP="003E6D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Hari / Tanggal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9E27F7">
        <w:rPr>
          <w:rFonts w:ascii="Arial" w:hAnsi="Arial" w:cs="Arial"/>
        </w:rPr>
        <w:t xml:space="preserve"> </w:t>
      </w:r>
      <w:r w:rsidR="00661DFA">
        <w:rPr>
          <w:rFonts w:ascii="Arial" w:hAnsi="Arial" w:cs="Arial"/>
        </w:rPr>
        <w:t>Senin</w:t>
      </w:r>
      <w:r w:rsidR="009E27F7">
        <w:rPr>
          <w:rFonts w:ascii="Arial" w:hAnsi="Arial" w:cs="Arial"/>
        </w:rPr>
        <w:t xml:space="preserve">, </w:t>
      </w:r>
      <w:r w:rsidR="00661DFA">
        <w:rPr>
          <w:rFonts w:ascii="Arial" w:hAnsi="Arial" w:cs="Arial"/>
        </w:rPr>
        <w:t>2</w:t>
      </w:r>
      <w:r w:rsidR="009E27F7">
        <w:rPr>
          <w:rFonts w:ascii="Arial" w:hAnsi="Arial" w:cs="Arial"/>
        </w:rPr>
        <w:t>6 Februari 2024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02AD3FD" w14:textId="31EBB25B" w:rsidR="003E6DA9" w:rsidRPr="009E27F7" w:rsidRDefault="003E6DA9" w:rsidP="003E6DA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Waktu / Tempat </w:t>
      </w:r>
      <w:r>
        <w:rPr>
          <w:rFonts w:ascii="Arial" w:hAnsi="Arial" w:cs="Arial"/>
        </w:rPr>
        <w:tab/>
        <w:t xml:space="preserve">: Pukul </w:t>
      </w:r>
      <w:r w:rsidR="00661DFA">
        <w:rPr>
          <w:rFonts w:ascii="Arial" w:hAnsi="Arial" w:cs="Arial"/>
        </w:rPr>
        <w:t>09</w:t>
      </w:r>
      <w:r w:rsidR="009E27F7">
        <w:rPr>
          <w:rFonts w:ascii="Arial" w:hAnsi="Arial" w:cs="Arial"/>
        </w:rPr>
        <w:t>.00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vertAlign w:val="superscript"/>
        </w:rPr>
        <w:t>s/d</w:t>
      </w:r>
      <w:r w:rsidR="009E27F7">
        <w:rPr>
          <w:rFonts w:ascii="Arial" w:hAnsi="Arial" w:cs="Arial"/>
        </w:rPr>
        <w:t xml:space="preserve"> 1</w:t>
      </w:r>
      <w:r w:rsidR="00661DFA">
        <w:rPr>
          <w:rFonts w:ascii="Arial" w:hAnsi="Arial" w:cs="Arial"/>
        </w:rPr>
        <w:t>0</w:t>
      </w:r>
      <w:r w:rsidR="009E27F7">
        <w:rPr>
          <w:rFonts w:ascii="Arial" w:hAnsi="Arial" w:cs="Arial"/>
        </w:rPr>
        <w:t xml:space="preserve">.00 </w:t>
      </w:r>
      <w:r>
        <w:rPr>
          <w:rFonts w:ascii="Arial" w:hAnsi="Arial" w:cs="Arial"/>
        </w:rPr>
        <w:t>WIB / Ruang</w:t>
      </w:r>
      <w:r>
        <w:rPr>
          <w:rFonts w:ascii="Arial" w:hAnsi="Arial" w:cs="Arial"/>
          <w:lang w:val="id-ID"/>
        </w:rPr>
        <w:t xml:space="preserve"> </w:t>
      </w:r>
      <w:r w:rsidR="009E27F7">
        <w:rPr>
          <w:rFonts w:ascii="Arial" w:hAnsi="Arial" w:cs="Arial"/>
        </w:rPr>
        <w:t>Seminar MIPA T L2</w:t>
      </w:r>
    </w:p>
    <w:p w14:paraId="06135254" w14:textId="39BC84A2" w:rsidR="003E6DA9" w:rsidRDefault="003E6DA9" w:rsidP="003E6DA9">
      <w:pPr>
        <w:spacing w:line="240" w:lineRule="auto"/>
        <w:ind w:left="4320" w:firstLine="720"/>
        <w:rPr>
          <w:rFonts w:ascii="Arial" w:hAnsi="Arial" w:cs="Arial"/>
        </w:rPr>
      </w:pPr>
      <w:r>
        <w:rPr>
          <w:rFonts w:ascii="Arial" w:hAnsi="Arial" w:cs="Arial"/>
        </w:rPr>
        <w:t>Bandar Lampung,</w:t>
      </w:r>
      <w:r w:rsidR="00667CDD">
        <w:rPr>
          <w:rFonts w:ascii="Arial" w:hAnsi="Arial" w:cs="Arial"/>
        </w:rPr>
        <w:t xml:space="preserve"> </w:t>
      </w:r>
      <w:bookmarkStart w:id="0" w:name="_GoBack"/>
      <w:bookmarkEnd w:id="0"/>
      <w:r w:rsidR="009E57DB">
        <w:rPr>
          <w:rFonts w:ascii="Arial" w:hAnsi="Arial" w:cs="Arial"/>
        </w:rPr>
        <w:t xml:space="preserve">16 </w:t>
      </w:r>
      <w:r w:rsidR="009E27F7">
        <w:rPr>
          <w:rFonts w:ascii="Arial" w:hAnsi="Arial" w:cs="Arial"/>
        </w:rPr>
        <w:t>Februari</w:t>
      </w:r>
      <w:r w:rsidR="00667CDD">
        <w:rPr>
          <w:rFonts w:ascii="Arial" w:hAnsi="Arial" w:cs="Arial"/>
        </w:rPr>
        <w:t xml:space="preserve"> 202</w:t>
      </w:r>
      <w:r w:rsidR="009E27F7">
        <w:rPr>
          <w:rFonts w:ascii="Arial" w:hAnsi="Arial" w:cs="Arial"/>
        </w:rPr>
        <w:t>4</w:t>
      </w:r>
    </w:p>
    <w:p w14:paraId="2E4A0396" w14:textId="77777777" w:rsidR="003E6DA9" w:rsidRDefault="003E6DA9" w:rsidP="003E6D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Mengetahui,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Menyetujui,</w:t>
      </w:r>
    </w:p>
    <w:p w14:paraId="687853A3" w14:textId="093E2174" w:rsidR="003E6DA9" w:rsidRDefault="003E6DA9" w:rsidP="003E6D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Ketua Jurusan </w:t>
      </w:r>
      <w:r>
        <w:rPr>
          <w:rFonts w:ascii="Arial" w:hAnsi="Arial" w:cs="Arial"/>
          <w:lang w:val="id-ID"/>
        </w:rPr>
        <w:t>Ilmu Komputer</w:t>
      </w:r>
      <w:r w:rsidR="00667CDD">
        <w:rPr>
          <w:rFonts w:ascii="Arial" w:hAnsi="Arial" w:cs="Arial"/>
        </w:rPr>
        <w:t>,</w:t>
      </w:r>
      <w:r w:rsidR="00667CDD">
        <w:rPr>
          <w:rFonts w:ascii="Arial" w:hAnsi="Arial" w:cs="Arial"/>
        </w:rPr>
        <w:tab/>
      </w:r>
      <w:r w:rsidR="00667CDD">
        <w:rPr>
          <w:rFonts w:ascii="Arial" w:hAnsi="Arial" w:cs="Arial"/>
        </w:rPr>
        <w:tab/>
      </w:r>
      <w:r w:rsidR="00667CDD">
        <w:rPr>
          <w:rFonts w:ascii="Arial" w:hAnsi="Arial" w:cs="Arial"/>
        </w:rPr>
        <w:tab/>
      </w:r>
      <w:r w:rsidR="00667CDD">
        <w:rPr>
          <w:rFonts w:ascii="Arial" w:hAnsi="Arial" w:cs="Arial"/>
        </w:rPr>
        <w:tab/>
        <w:t>Koordinator Seminar Usul</w:t>
      </w:r>
      <w:r>
        <w:rPr>
          <w:rFonts w:ascii="Arial" w:hAnsi="Arial" w:cs="Arial"/>
        </w:rPr>
        <w:t>,</w:t>
      </w:r>
    </w:p>
    <w:p w14:paraId="6B2D8C6F" w14:textId="77777777" w:rsidR="003E6DA9" w:rsidRDefault="003E6DA9" w:rsidP="003E6DA9">
      <w:pPr>
        <w:spacing w:after="0" w:line="240" w:lineRule="auto"/>
        <w:rPr>
          <w:rFonts w:ascii="Arial" w:hAnsi="Arial" w:cs="Arial"/>
        </w:rPr>
      </w:pPr>
    </w:p>
    <w:p w14:paraId="4D717C5A" w14:textId="77777777" w:rsidR="003E6DA9" w:rsidRDefault="003E6DA9" w:rsidP="003E6DA9">
      <w:pPr>
        <w:spacing w:after="0" w:line="240" w:lineRule="auto"/>
        <w:rPr>
          <w:rFonts w:ascii="Arial" w:hAnsi="Arial" w:cs="Arial"/>
        </w:rPr>
      </w:pPr>
    </w:p>
    <w:p w14:paraId="15BC769E" w14:textId="77777777" w:rsidR="003E6DA9" w:rsidRDefault="003E6DA9" w:rsidP="003E6DA9">
      <w:pPr>
        <w:spacing w:after="0" w:line="240" w:lineRule="auto"/>
        <w:rPr>
          <w:rFonts w:ascii="Arial" w:hAnsi="Arial" w:cs="Arial"/>
        </w:rPr>
      </w:pPr>
    </w:p>
    <w:p w14:paraId="7A1F50C7" w14:textId="77777777" w:rsidR="003E6DA9" w:rsidRDefault="003E6DA9" w:rsidP="003E6DA9">
      <w:pPr>
        <w:spacing w:after="0" w:line="240" w:lineRule="auto"/>
        <w:rPr>
          <w:rFonts w:ascii="Arial" w:hAnsi="Arial" w:cs="Arial"/>
        </w:rPr>
      </w:pPr>
    </w:p>
    <w:p w14:paraId="1E6AEA24" w14:textId="35B95A84" w:rsidR="003E6DA9" w:rsidRPr="00667CDD" w:rsidRDefault="00051AB3" w:rsidP="003E6D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Didik Kurniawan, S.Si., M.T.</w:t>
      </w:r>
      <w:r w:rsidR="003E6DA9">
        <w:rPr>
          <w:rFonts w:ascii="Arial" w:hAnsi="Arial" w:cs="Arial"/>
        </w:rPr>
        <w:tab/>
      </w:r>
      <w:r w:rsidR="003E6DA9">
        <w:rPr>
          <w:rFonts w:ascii="Arial" w:hAnsi="Arial" w:cs="Arial"/>
        </w:rPr>
        <w:tab/>
      </w:r>
      <w:r w:rsidR="003E6DA9">
        <w:rPr>
          <w:rFonts w:ascii="Arial" w:hAnsi="Arial" w:cs="Arial"/>
        </w:rPr>
        <w:tab/>
      </w:r>
      <w:r w:rsidR="003E6DA9">
        <w:rPr>
          <w:rFonts w:ascii="Arial" w:hAnsi="Arial" w:cs="Arial"/>
        </w:rPr>
        <w:tab/>
      </w:r>
      <w:r w:rsidR="003E6DA9">
        <w:rPr>
          <w:rFonts w:ascii="Arial" w:hAnsi="Arial" w:cs="Arial"/>
        </w:rPr>
        <w:tab/>
      </w:r>
      <w:r w:rsidR="00667CDD" w:rsidRPr="00667CDD">
        <w:rPr>
          <w:rFonts w:ascii="Arial" w:hAnsi="Arial" w:cs="Arial"/>
        </w:rPr>
        <w:t>Anie Rose Irawati, S.T. M.Cs</w:t>
      </w:r>
    </w:p>
    <w:p w14:paraId="06A526B2" w14:textId="798B2D04" w:rsidR="003E6DA9" w:rsidRPr="00667CDD" w:rsidRDefault="003E6DA9" w:rsidP="003E6DA9">
      <w:pPr>
        <w:spacing w:after="0" w:line="240" w:lineRule="auto"/>
        <w:rPr>
          <w:rFonts w:ascii="Arial" w:hAnsi="Arial" w:cs="Arial"/>
          <w:lang w:val="id-ID"/>
        </w:rPr>
      </w:pPr>
      <w:r w:rsidRPr="00667CDD">
        <w:rPr>
          <w:rFonts w:ascii="Arial" w:hAnsi="Arial" w:cs="Arial"/>
        </w:rPr>
        <w:t>NIP.</w:t>
      </w:r>
      <w:r w:rsidR="00051AB3" w:rsidRPr="00667CDD">
        <w:rPr>
          <w:rFonts w:ascii="Arial" w:hAnsi="Arial" w:cs="Arial"/>
        </w:rPr>
        <w:t xml:space="preserve"> 19800419</w:t>
      </w:r>
      <w:r w:rsidR="00D4576B">
        <w:rPr>
          <w:rFonts w:ascii="Arial" w:hAnsi="Arial" w:cs="Arial"/>
        </w:rPr>
        <w:t xml:space="preserve"> </w:t>
      </w:r>
      <w:r w:rsidR="00051AB3" w:rsidRPr="00667CDD">
        <w:rPr>
          <w:rFonts w:ascii="Arial" w:hAnsi="Arial" w:cs="Arial"/>
        </w:rPr>
        <w:t>200501</w:t>
      </w:r>
      <w:r w:rsidR="00D4576B">
        <w:rPr>
          <w:rFonts w:ascii="Arial" w:hAnsi="Arial" w:cs="Arial"/>
        </w:rPr>
        <w:t xml:space="preserve"> </w:t>
      </w:r>
      <w:r w:rsidR="00051AB3" w:rsidRPr="00667CDD">
        <w:rPr>
          <w:rFonts w:ascii="Arial" w:hAnsi="Arial" w:cs="Arial"/>
        </w:rPr>
        <w:t>1</w:t>
      </w:r>
      <w:r w:rsidR="00D4576B">
        <w:rPr>
          <w:rFonts w:ascii="Arial" w:hAnsi="Arial" w:cs="Arial"/>
        </w:rPr>
        <w:t xml:space="preserve"> </w:t>
      </w:r>
      <w:r w:rsidR="00051AB3" w:rsidRPr="00667CDD">
        <w:rPr>
          <w:rFonts w:ascii="Arial" w:hAnsi="Arial" w:cs="Arial"/>
        </w:rPr>
        <w:t>004</w:t>
      </w:r>
      <w:r w:rsidR="00051AB3" w:rsidRPr="00667CDD">
        <w:rPr>
          <w:rFonts w:ascii="Arial" w:hAnsi="Arial" w:cs="Arial"/>
        </w:rPr>
        <w:tab/>
      </w:r>
      <w:r w:rsidRPr="00667CDD">
        <w:rPr>
          <w:rFonts w:ascii="Arial" w:hAnsi="Arial" w:cs="Arial"/>
        </w:rPr>
        <w:tab/>
      </w:r>
      <w:r w:rsidRPr="00667CDD">
        <w:rPr>
          <w:rFonts w:ascii="Arial" w:hAnsi="Arial" w:cs="Arial"/>
        </w:rPr>
        <w:tab/>
      </w:r>
      <w:r w:rsidRPr="00667CDD">
        <w:rPr>
          <w:rFonts w:ascii="Arial" w:hAnsi="Arial" w:cs="Arial"/>
        </w:rPr>
        <w:tab/>
      </w:r>
      <w:r w:rsidRPr="00667CDD">
        <w:rPr>
          <w:rFonts w:ascii="Arial" w:hAnsi="Arial" w:cs="Arial"/>
        </w:rPr>
        <w:tab/>
        <w:t>NIP.</w:t>
      </w:r>
      <w:r w:rsidR="00051AB3" w:rsidRPr="00667CDD">
        <w:rPr>
          <w:rFonts w:ascii="Arial" w:hAnsi="Arial" w:cs="Arial"/>
        </w:rPr>
        <w:t xml:space="preserve"> </w:t>
      </w:r>
      <w:r w:rsidR="00667CDD" w:rsidRPr="00667CDD">
        <w:rPr>
          <w:rFonts w:ascii="Arial" w:hAnsi="Arial" w:cs="Arial"/>
        </w:rPr>
        <w:t>19791031</w:t>
      </w:r>
      <w:r w:rsidR="00D4576B">
        <w:rPr>
          <w:rFonts w:ascii="Arial" w:hAnsi="Arial" w:cs="Arial"/>
        </w:rPr>
        <w:t xml:space="preserve"> </w:t>
      </w:r>
      <w:r w:rsidR="00667CDD" w:rsidRPr="00667CDD">
        <w:rPr>
          <w:rFonts w:ascii="Arial" w:hAnsi="Arial" w:cs="Arial"/>
        </w:rPr>
        <w:t>200601</w:t>
      </w:r>
      <w:r w:rsidR="00D4576B">
        <w:rPr>
          <w:rFonts w:ascii="Arial" w:hAnsi="Arial" w:cs="Arial"/>
        </w:rPr>
        <w:t xml:space="preserve"> </w:t>
      </w:r>
      <w:r w:rsidR="00667CDD" w:rsidRPr="00667CDD">
        <w:rPr>
          <w:rFonts w:ascii="Arial" w:hAnsi="Arial" w:cs="Arial"/>
        </w:rPr>
        <w:t>2</w:t>
      </w:r>
      <w:r w:rsidR="00D4576B">
        <w:rPr>
          <w:rFonts w:ascii="Arial" w:hAnsi="Arial" w:cs="Arial"/>
        </w:rPr>
        <w:t xml:space="preserve"> </w:t>
      </w:r>
      <w:r w:rsidR="00667CDD" w:rsidRPr="00667CDD">
        <w:rPr>
          <w:rFonts w:ascii="Arial" w:hAnsi="Arial" w:cs="Arial"/>
        </w:rPr>
        <w:t>002</w:t>
      </w:r>
    </w:p>
    <w:p w14:paraId="08CA3650" w14:textId="77777777" w:rsidR="003E6DA9" w:rsidRDefault="003E6DA9" w:rsidP="003E6DA9">
      <w:pPr>
        <w:ind w:left="2880" w:hanging="2880"/>
        <w:rPr>
          <w:rFonts w:ascii="Arial" w:hAnsi="Arial" w:cs="Arial"/>
          <w:lang w:val="id-ID"/>
        </w:rPr>
      </w:pPr>
    </w:p>
    <w:p w14:paraId="16786E75" w14:textId="38B6100A" w:rsidR="00DE1702" w:rsidRPr="003450DA" w:rsidRDefault="003E6DA9" w:rsidP="00562605">
      <w:pPr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F-0</w:t>
      </w:r>
      <w:r>
        <w:rPr>
          <w:rFonts w:ascii="Arial" w:hAnsi="Arial" w:cs="Arial"/>
        </w:rPr>
        <w:t>3</w:t>
      </w:r>
      <w:r>
        <w:rPr>
          <w:rFonts w:ascii="Arial" w:hAnsi="Arial" w:cs="Arial"/>
          <w:lang w:val="id-ID"/>
        </w:rPr>
        <w:t>/SOP</w:t>
      </w:r>
      <w:r>
        <w:rPr>
          <w:rFonts w:ascii="Arial" w:hAnsi="Arial" w:cs="Arial"/>
        </w:rPr>
        <w:t>/MIPA</w:t>
      </w:r>
      <w:r>
        <w:rPr>
          <w:rFonts w:ascii="Arial" w:hAnsi="Arial" w:cs="Arial"/>
          <w:lang w:val="id-ID"/>
        </w:rPr>
        <w:t>/</w:t>
      </w:r>
      <w:r>
        <w:rPr>
          <w:rFonts w:ascii="Arial" w:hAnsi="Arial" w:cs="Arial"/>
        </w:rPr>
        <w:t>7.5</w:t>
      </w:r>
      <w:r w:rsidRPr="00EA3082">
        <w:rPr>
          <w:rFonts w:ascii="Arial" w:hAnsi="Arial" w:cs="Arial"/>
        </w:rPr>
        <w:t>/</w:t>
      </w:r>
      <w:r>
        <w:rPr>
          <w:rFonts w:ascii="Arial" w:hAnsi="Arial" w:cs="Arial"/>
        </w:rPr>
        <w:t>II</w:t>
      </w:r>
      <w:r>
        <w:rPr>
          <w:rFonts w:ascii="Arial" w:hAnsi="Arial" w:cs="Arial"/>
          <w:lang w:val="id-ID"/>
        </w:rPr>
        <w:t>/</w:t>
      </w:r>
      <w:r>
        <w:rPr>
          <w:rFonts w:ascii="Arial" w:hAnsi="Arial" w:cs="Arial"/>
        </w:rPr>
        <w:t>12</w:t>
      </w:r>
      <w:r w:rsidR="00B60829">
        <w:rPr>
          <w:rFonts w:ascii="Arial" w:hAnsi="Arial" w:cs="Arial"/>
        </w:rPr>
        <w:t>/00</w:t>
      </w:r>
      <w:r w:rsidR="003450DA">
        <w:rPr>
          <w:rFonts w:ascii="Arial" w:hAnsi="Arial" w:cs="Arial"/>
          <w:lang w:val="id-ID"/>
        </w:rPr>
        <w:t>2</w:t>
      </w:r>
    </w:p>
    <w:sectPr w:rsidR="00DE1702" w:rsidRPr="003450DA" w:rsidSect="00434BA6">
      <w:headerReference w:type="default" r:id="rId8"/>
      <w:footerReference w:type="default" r:id="rId9"/>
      <w:pgSz w:w="11907" w:h="16839" w:code="9"/>
      <w:pgMar w:top="2383" w:right="1469" w:bottom="709" w:left="1276" w:header="284" w:footer="5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CF23C" w14:textId="77777777" w:rsidR="003624CA" w:rsidRDefault="003624CA" w:rsidP="008C352E">
      <w:pPr>
        <w:spacing w:after="0" w:line="240" w:lineRule="auto"/>
      </w:pPr>
      <w:r>
        <w:separator/>
      </w:r>
    </w:p>
  </w:endnote>
  <w:endnote w:type="continuationSeparator" w:id="0">
    <w:p w14:paraId="64BFA786" w14:textId="77777777" w:rsidR="003624CA" w:rsidRDefault="003624CA" w:rsidP="008C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83C6B" w14:textId="5842159B" w:rsidR="009A3C5B" w:rsidRPr="009A3C5B" w:rsidRDefault="009A3C5B" w:rsidP="009A3C5B">
    <w:pPr>
      <w:pStyle w:val="Footer"/>
      <w:jc w:val="right"/>
      <w:rPr>
        <w:sz w:val="18"/>
        <w:szCs w:val="18"/>
        <w:lang w:val="id-ID"/>
      </w:rPr>
    </w:pPr>
    <w:r>
      <w:rPr>
        <w:sz w:val="18"/>
        <w:szCs w:val="18"/>
        <w:lang w:val="id-ID"/>
      </w:rPr>
      <w:t>Rev:</w:t>
    </w:r>
    <w:r w:rsidRPr="009A3C5B">
      <w:rPr>
        <w:sz w:val="18"/>
        <w:szCs w:val="18"/>
        <w:lang w:val="id-ID"/>
      </w:rPr>
      <w:t xml:space="preserve"> 002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0C3CA" w14:textId="77777777" w:rsidR="003624CA" w:rsidRDefault="003624CA" w:rsidP="008C352E">
      <w:pPr>
        <w:spacing w:after="0" w:line="240" w:lineRule="auto"/>
      </w:pPr>
      <w:r>
        <w:separator/>
      </w:r>
    </w:p>
  </w:footnote>
  <w:footnote w:type="continuationSeparator" w:id="0">
    <w:p w14:paraId="3EA7A381" w14:textId="77777777" w:rsidR="003624CA" w:rsidRDefault="003624CA" w:rsidP="008C3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1"/>
      <w:tblW w:w="11341" w:type="dxa"/>
      <w:tblInd w:w="-885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6"/>
      <w:gridCol w:w="9355"/>
    </w:tblGrid>
    <w:tr w:rsidR="00C950E0" w:rsidRPr="00C950E0" w14:paraId="44C86D36" w14:textId="77777777" w:rsidTr="00D825EA">
      <w:trPr>
        <w:trHeight w:val="1975"/>
      </w:trPr>
      <w:tc>
        <w:tcPr>
          <w:tcW w:w="1986" w:type="dxa"/>
          <w:vAlign w:val="center"/>
        </w:tcPr>
        <w:p w14:paraId="10D799D4" w14:textId="77777777" w:rsidR="00C950E0" w:rsidRPr="00C950E0" w:rsidRDefault="00C950E0" w:rsidP="00C950E0">
          <w:pPr>
            <w:jc w:val="center"/>
            <w:rPr>
              <w:rFonts w:ascii="Times New Roman" w:hAnsi="Times New Roman"/>
              <w:sz w:val="24"/>
              <w:szCs w:val="24"/>
            </w:rPr>
          </w:pPr>
          <w:r w:rsidRPr="00C950E0">
            <w:rPr>
              <w:rFonts w:ascii="Times New Roman" w:hAnsi="Times New Roman"/>
              <w:noProof/>
              <w:sz w:val="24"/>
              <w:szCs w:val="24"/>
              <w:lang w:val="en-IN" w:eastAsia="en-IN"/>
            </w:rPr>
            <w:drawing>
              <wp:inline distT="0" distB="0" distL="0" distR="0" wp14:anchorId="5812958B" wp14:editId="5BFFE909">
                <wp:extent cx="1079500" cy="1079500"/>
                <wp:effectExtent l="0" t="0" r="6350" b="635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1079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55" w:type="dxa"/>
          <w:vAlign w:val="center"/>
        </w:tcPr>
        <w:p w14:paraId="3A35265E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C950E0">
            <w:rPr>
              <w:rFonts w:ascii="Times New Roman" w:hAnsi="Times New Roman"/>
              <w:b/>
              <w:sz w:val="32"/>
              <w:szCs w:val="32"/>
              <w:lang w:val="pt-BR"/>
            </w:rPr>
            <w:t xml:space="preserve">KEMENTERIAN </w:t>
          </w:r>
          <w:r w:rsidRPr="00C950E0">
            <w:rPr>
              <w:rFonts w:ascii="Times New Roman" w:hAnsi="Times New Roman"/>
              <w:b/>
              <w:sz w:val="32"/>
              <w:szCs w:val="32"/>
            </w:rPr>
            <w:t>PENDIDIKAN, KEBUDAYAAN,</w:t>
          </w:r>
        </w:p>
        <w:p w14:paraId="240DC183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C950E0">
            <w:rPr>
              <w:rFonts w:ascii="Times New Roman" w:hAnsi="Times New Roman"/>
              <w:b/>
              <w:sz w:val="32"/>
              <w:szCs w:val="32"/>
            </w:rPr>
            <w:t>RISET DAN TEKNOLOGI</w:t>
          </w:r>
        </w:p>
        <w:p w14:paraId="3EC57E81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b/>
              <w:sz w:val="28"/>
              <w:szCs w:val="28"/>
              <w:lang w:val="pt-BR"/>
            </w:rPr>
          </w:pPr>
          <w:r w:rsidRPr="00C950E0">
            <w:rPr>
              <w:rFonts w:ascii="Times New Roman" w:hAnsi="Times New Roman"/>
              <w:b/>
              <w:sz w:val="28"/>
              <w:szCs w:val="28"/>
              <w:lang w:val="pt-BR"/>
            </w:rPr>
            <w:t>UNIVERSITAS LAMPUNG</w:t>
          </w:r>
        </w:p>
        <w:p w14:paraId="3992F261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C950E0">
            <w:rPr>
              <w:rFonts w:ascii="Times New Roman" w:hAnsi="Times New Roman"/>
              <w:b/>
              <w:sz w:val="28"/>
              <w:szCs w:val="28"/>
              <w:lang w:val="pt-BR"/>
            </w:rPr>
            <w:t>FAKULTAS MATEMATIKA DAN ILMU PENGETAHUAN ALAM</w:t>
          </w:r>
        </w:p>
        <w:p w14:paraId="55695312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C950E0">
            <w:rPr>
              <w:rFonts w:ascii="Times New Roman" w:hAnsi="Times New Roman"/>
              <w:b/>
              <w:sz w:val="28"/>
              <w:szCs w:val="28"/>
            </w:rPr>
            <w:t>JURUSAN ILMU KOMPUTER</w:t>
          </w:r>
        </w:p>
        <w:p w14:paraId="44A4BF97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color w:val="000000"/>
              <w:sz w:val="24"/>
              <w:szCs w:val="24"/>
              <w:lang w:val="pt-BR"/>
            </w:rPr>
          </w:pPr>
          <w:r w:rsidRPr="00C950E0">
            <w:rPr>
              <w:rFonts w:ascii="Times New Roman" w:hAnsi="Times New Roman"/>
              <w:color w:val="000000"/>
              <w:sz w:val="24"/>
              <w:szCs w:val="24"/>
              <w:lang w:val="pt-BR"/>
            </w:rPr>
            <w:t>Jl .Prof. Dr. Sumantri Brojonegoro No. 1 Bandar Lampung 35145</w:t>
          </w:r>
        </w:p>
        <w:p w14:paraId="7F56ECD4" w14:textId="77777777" w:rsidR="00C950E0" w:rsidRPr="00C950E0" w:rsidRDefault="00C950E0" w:rsidP="00C950E0">
          <w:pPr>
            <w:jc w:val="center"/>
            <w:rPr>
              <w:rFonts w:ascii="Times New Roman" w:hAnsi="Times New Roman"/>
              <w:sz w:val="24"/>
              <w:szCs w:val="24"/>
            </w:rPr>
          </w:pPr>
          <w:r w:rsidRPr="00C950E0">
            <w:rPr>
              <w:rFonts w:ascii="Times New Roman" w:hAnsi="Times New Roman"/>
              <w:color w:val="000000"/>
              <w:sz w:val="24"/>
              <w:szCs w:val="24"/>
              <w:lang w:val="pt-BR"/>
            </w:rPr>
            <w:t>Telp</w:t>
          </w:r>
          <w:r w:rsidRPr="00C950E0">
            <w:rPr>
              <w:rFonts w:ascii="Times New Roman" w:hAnsi="Times New Roman"/>
              <w:color w:val="000000"/>
              <w:sz w:val="24"/>
              <w:szCs w:val="24"/>
            </w:rPr>
            <w:t>/</w:t>
          </w:r>
          <w:r w:rsidRPr="00C950E0">
            <w:rPr>
              <w:rFonts w:ascii="Times New Roman" w:hAnsi="Times New Roman"/>
              <w:color w:val="000000"/>
              <w:sz w:val="24"/>
              <w:szCs w:val="24"/>
              <w:lang w:val="pt-BR"/>
            </w:rPr>
            <w:t>Fax (0721) 704625</w:t>
          </w:r>
          <w:r w:rsidRPr="00C950E0">
            <w:rPr>
              <w:rFonts w:ascii="Times New Roman" w:hAnsi="Times New Roman"/>
              <w:color w:val="000000"/>
              <w:sz w:val="24"/>
              <w:szCs w:val="24"/>
            </w:rPr>
            <w:t xml:space="preserve"> </w:t>
          </w:r>
          <w:r w:rsidRPr="00C950E0">
            <w:rPr>
              <w:rFonts w:ascii="Times New Roman" w:hAnsi="Times New Roman"/>
              <w:color w:val="000000"/>
              <w:sz w:val="24"/>
              <w:szCs w:val="24"/>
              <w:lang w:val="pt-BR"/>
            </w:rPr>
            <w:t>Email :ilmu.komputer@fmipa.unila.ac.id Web :http//ilkom.unila.ac.id</w:t>
          </w:r>
        </w:p>
      </w:tc>
    </w:tr>
  </w:tbl>
  <w:p w14:paraId="55855F1A" w14:textId="77777777" w:rsidR="00B16527" w:rsidRPr="00434BA6" w:rsidRDefault="00B16527" w:rsidP="00434B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7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10"/>
    <w:lvl w:ilvl="0">
      <w:start w:val="1"/>
      <w:numFmt w:val="bullet"/>
      <w:lvlText w:val="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4" w15:restartNumberingAfterBreak="0">
    <w:nsid w:val="0DDE3E7F"/>
    <w:multiLevelType w:val="hybridMultilevel"/>
    <w:tmpl w:val="C2C8EA3A"/>
    <w:lvl w:ilvl="0" w:tplc="3AF649B4">
      <w:start w:val="1"/>
      <w:numFmt w:val="bullet"/>
      <w:lvlText w:val="¨"/>
      <w:lvlJc w:val="left"/>
      <w:pPr>
        <w:ind w:left="107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4B1603F"/>
    <w:multiLevelType w:val="hybridMultilevel"/>
    <w:tmpl w:val="218408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21AF4"/>
    <w:multiLevelType w:val="hybridMultilevel"/>
    <w:tmpl w:val="6B12285C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318D2DF6"/>
    <w:multiLevelType w:val="hybridMultilevel"/>
    <w:tmpl w:val="D80E098E"/>
    <w:lvl w:ilvl="0" w:tplc="C9D0C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55A14"/>
    <w:multiLevelType w:val="hybridMultilevel"/>
    <w:tmpl w:val="FDD802A2"/>
    <w:lvl w:ilvl="0" w:tplc="646A97D6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415A39"/>
    <w:multiLevelType w:val="hybridMultilevel"/>
    <w:tmpl w:val="2924BDC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C06377"/>
    <w:multiLevelType w:val="hybridMultilevel"/>
    <w:tmpl w:val="2B6630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B396B"/>
    <w:multiLevelType w:val="hybridMultilevel"/>
    <w:tmpl w:val="1CBCD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27A96"/>
    <w:multiLevelType w:val="hybridMultilevel"/>
    <w:tmpl w:val="65BE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B6A4C"/>
    <w:multiLevelType w:val="hybridMultilevel"/>
    <w:tmpl w:val="4C4EB812"/>
    <w:lvl w:ilvl="0" w:tplc="D5FA86E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3"/>
  </w:num>
  <w:num w:numId="5">
    <w:abstractNumId w:val="8"/>
  </w:num>
  <w:num w:numId="6">
    <w:abstractNumId w:val="7"/>
  </w:num>
  <w:num w:numId="7">
    <w:abstractNumId w:val="12"/>
  </w:num>
  <w:num w:numId="8">
    <w:abstractNumId w:val="11"/>
  </w:num>
  <w:num w:numId="9">
    <w:abstractNumId w:val="9"/>
  </w:num>
  <w:num w:numId="10">
    <w:abstractNumId w:val="10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ytDQyNjQwMzKzMDBS0lEKTi0uzszPAykwqgUAmdoRniwAAAA="/>
  </w:docVars>
  <w:rsids>
    <w:rsidRoot w:val="00165FE1"/>
    <w:rsid w:val="000077FB"/>
    <w:rsid w:val="000250AB"/>
    <w:rsid w:val="0002524C"/>
    <w:rsid w:val="00051AB3"/>
    <w:rsid w:val="0005647F"/>
    <w:rsid w:val="00056C99"/>
    <w:rsid w:val="0009094E"/>
    <w:rsid w:val="000B09EC"/>
    <w:rsid w:val="000C17D0"/>
    <w:rsid w:val="0010196B"/>
    <w:rsid w:val="00103630"/>
    <w:rsid w:val="00132EB3"/>
    <w:rsid w:val="00140197"/>
    <w:rsid w:val="00144A71"/>
    <w:rsid w:val="00145FDF"/>
    <w:rsid w:val="001474F4"/>
    <w:rsid w:val="001532E3"/>
    <w:rsid w:val="00164FD5"/>
    <w:rsid w:val="00165FE1"/>
    <w:rsid w:val="00166774"/>
    <w:rsid w:val="00182CA0"/>
    <w:rsid w:val="00194665"/>
    <w:rsid w:val="001967DB"/>
    <w:rsid w:val="001C4AFE"/>
    <w:rsid w:val="00200A6B"/>
    <w:rsid w:val="00204324"/>
    <w:rsid w:val="0024588E"/>
    <w:rsid w:val="002616AF"/>
    <w:rsid w:val="0026462F"/>
    <w:rsid w:val="00264B81"/>
    <w:rsid w:val="0027001F"/>
    <w:rsid w:val="0027250D"/>
    <w:rsid w:val="00284DD0"/>
    <w:rsid w:val="00294185"/>
    <w:rsid w:val="00296598"/>
    <w:rsid w:val="002B11AF"/>
    <w:rsid w:val="002C2E8B"/>
    <w:rsid w:val="00306FD0"/>
    <w:rsid w:val="00311CF9"/>
    <w:rsid w:val="00322415"/>
    <w:rsid w:val="00342FBB"/>
    <w:rsid w:val="0034348D"/>
    <w:rsid w:val="003450DA"/>
    <w:rsid w:val="00355DE4"/>
    <w:rsid w:val="00360159"/>
    <w:rsid w:val="003624CA"/>
    <w:rsid w:val="003652A0"/>
    <w:rsid w:val="0039000A"/>
    <w:rsid w:val="00394C75"/>
    <w:rsid w:val="003A17D2"/>
    <w:rsid w:val="003B1F1D"/>
    <w:rsid w:val="003D3767"/>
    <w:rsid w:val="003E3BFF"/>
    <w:rsid w:val="003E437B"/>
    <w:rsid w:val="003E5562"/>
    <w:rsid w:val="003E6749"/>
    <w:rsid w:val="003E6DA9"/>
    <w:rsid w:val="003E6FF8"/>
    <w:rsid w:val="003F0274"/>
    <w:rsid w:val="00401DE3"/>
    <w:rsid w:val="0040593C"/>
    <w:rsid w:val="004229E7"/>
    <w:rsid w:val="004231BB"/>
    <w:rsid w:val="00426861"/>
    <w:rsid w:val="00433351"/>
    <w:rsid w:val="00434BA6"/>
    <w:rsid w:val="00447A61"/>
    <w:rsid w:val="00453BAF"/>
    <w:rsid w:val="0045610E"/>
    <w:rsid w:val="0049134F"/>
    <w:rsid w:val="004A2B2B"/>
    <w:rsid w:val="004B43A1"/>
    <w:rsid w:val="004D19F9"/>
    <w:rsid w:val="004E4CFE"/>
    <w:rsid w:val="004F1AB8"/>
    <w:rsid w:val="00545E06"/>
    <w:rsid w:val="00550DB6"/>
    <w:rsid w:val="00562605"/>
    <w:rsid w:val="00565ABB"/>
    <w:rsid w:val="00584B22"/>
    <w:rsid w:val="005A4522"/>
    <w:rsid w:val="005B1588"/>
    <w:rsid w:val="005C450D"/>
    <w:rsid w:val="005D358C"/>
    <w:rsid w:val="005E5FE6"/>
    <w:rsid w:val="005F6F56"/>
    <w:rsid w:val="00613E45"/>
    <w:rsid w:val="00626571"/>
    <w:rsid w:val="00634C70"/>
    <w:rsid w:val="00641A19"/>
    <w:rsid w:val="00644D89"/>
    <w:rsid w:val="00661DFA"/>
    <w:rsid w:val="00667CDD"/>
    <w:rsid w:val="006865B1"/>
    <w:rsid w:val="0069371C"/>
    <w:rsid w:val="006B63B6"/>
    <w:rsid w:val="006D7A2B"/>
    <w:rsid w:val="00724BAA"/>
    <w:rsid w:val="007312BA"/>
    <w:rsid w:val="00742A02"/>
    <w:rsid w:val="00755BE0"/>
    <w:rsid w:val="00756331"/>
    <w:rsid w:val="00765978"/>
    <w:rsid w:val="007661C3"/>
    <w:rsid w:val="00791E07"/>
    <w:rsid w:val="007959F4"/>
    <w:rsid w:val="00797298"/>
    <w:rsid w:val="007D2D00"/>
    <w:rsid w:val="007F3D8D"/>
    <w:rsid w:val="008641A4"/>
    <w:rsid w:val="008A65E4"/>
    <w:rsid w:val="008A732B"/>
    <w:rsid w:val="008B6152"/>
    <w:rsid w:val="008C352E"/>
    <w:rsid w:val="008F4044"/>
    <w:rsid w:val="009059E6"/>
    <w:rsid w:val="009101A3"/>
    <w:rsid w:val="00945C1A"/>
    <w:rsid w:val="0095795E"/>
    <w:rsid w:val="00986336"/>
    <w:rsid w:val="009A3C5B"/>
    <w:rsid w:val="009D41EC"/>
    <w:rsid w:val="009E27F7"/>
    <w:rsid w:val="009E57DB"/>
    <w:rsid w:val="00A22635"/>
    <w:rsid w:val="00A27317"/>
    <w:rsid w:val="00A3196E"/>
    <w:rsid w:val="00A32F2F"/>
    <w:rsid w:val="00A35527"/>
    <w:rsid w:val="00A52336"/>
    <w:rsid w:val="00A67603"/>
    <w:rsid w:val="00A74972"/>
    <w:rsid w:val="00AF640B"/>
    <w:rsid w:val="00AF746F"/>
    <w:rsid w:val="00B16527"/>
    <w:rsid w:val="00B24E96"/>
    <w:rsid w:val="00B3037D"/>
    <w:rsid w:val="00B42708"/>
    <w:rsid w:val="00B47FDF"/>
    <w:rsid w:val="00B60829"/>
    <w:rsid w:val="00B6113E"/>
    <w:rsid w:val="00BA3E65"/>
    <w:rsid w:val="00BB7ECE"/>
    <w:rsid w:val="00BE4E24"/>
    <w:rsid w:val="00C1028F"/>
    <w:rsid w:val="00C102B3"/>
    <w:rsid w:val="00C12208"/>
    <w:rsid w:val="00C512D7"/>
    <w:rsid w:val="00C56412"/>
    <w:rsid w:val="00C74666"/>
    <w:rsid w:val="00C950E0"/>
    <w:rsid w:val="00CA2AD8"/>
    <w:rsid w:val="00CC1B05"/>
    <w:rsid w:val="00CC4C2B"/>
    <w:rsid w:val="00CD4090"/>
    <w:rsid w:val="00CE5269"/>
    <w:rsid w:val="00D00E16"/>
    <w:rsid w:val="00D13878"/>
    <w:rsid w:val="00D16835"/>
    <w:rsid w:val="00D4576B"/>
    <w:rsid w:val="00D70F74"/>
    <w:rsid w:val="00D91129"/>
    <w:rsid w:val="00D952E5"/>
    <w:rsid w:val="00DA6730"/>
    <w:rsid w:val="00DB1099"/>
    <w:rsid w:val="00DB40CD"/>
    <w:rsid w:val="00DB77DB"/>
    <w:rsid w:val="00DC32BE"/>
    <w:rsid w:val="00DD51A8"/>
    <w:rsid w:val="00DD5F54"/>
    <w:rsid w:val="00DE1702"/>
    <w:rsid w:val="00DF6CFF"/>
    <w:rsid w:val="00E327B9"/>
    <w:rsid w:val="00E45B2B"/>
    <w:rsid w:val="00E5178F"/>
    <w:rsid w:val="00E67465"/>
    <w:rsid w:val="00E71FF9"/>
    <w:rsid w:val="00E83606"/>
    <w:rsid w:val="00E94953"/>
    <w:rsid w:val="00EA14DD"/>
    <w:rsid w:val="00ED072A"/>
    <w:rsid w:val="00EF258D"/>
    <w:rsid w:val="00F416A8"/>
    <w:rsid w:val="00F53BA4"/>
    <w:rsid w:val="00F64D94"/>
    <w:rsid w:val="00F84DA7"/>
    <w:rsid w:val="00FB13AE"/>
    <w:rsid w:val="00FB7123"/>
    <w:rsid w:val="00FD0515"/>
    <w:rsid w:val="00FD73B6"/>
    <w:rsid w:val="00FD7B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CDDEB8"/>
  <w15:docId w15:val="{F063D9C7-50CE-4015-9130-59FC3E77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65F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aliases w:val="Char"/>
    <w:basedOn w:val="Normal"/>
    <w:link w:val="HeaderChar"/>
    <w:uiPriority w:val="99"/>
    <w:rsid w:val="007312B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aliases w:val="Char Char"/>
    <w:basedOn w:val="DefaultParagraphFont"/>
    <w:link w:val="Header"/>
    <w:uiPriority w:val="99"/>
    <w:rsid w:val="007312B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7312BA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2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532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rsid w:val="001967D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rsid w:val="001967D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466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46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466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65978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C950E0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F38182337F4EFB88943B315E6C5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F8470-030A-46A1-B2A5-C598C464647F}"/>
      </w:docPartPr>
      <w:docPartBody>
        <w:p w:rsidR="00A14831" w:rsidRDefault="00C220BE" w:rsidP="00C220BE">
          <w:pPr>
            <w:pStyle w:val="43F38182337F4EFB88943B315E6C5F77"/>
          </w:pPr>
          <w:r w:rsidRPr="009F663B">
            <w:rPr>
              <w:rStyle w:val="PlaceholderText"/>
            </w:rPr>
            <w:t>Choose an item.</w:t>
          </w:r>
        </w:p>
      </w:docPartBody>
    </w:docPart>
    <w:docPart>
      <w:docPartPr>
        <w:name w:val="B8A5C23145324F0E80A3B42BA1A5C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09776-C4E7-4201-8B0E-80E2E174AF4F}"/>
      </w:docPartPr>
      <w:docPartBody>
        <w:p w:rsidR="00835A5A" w:rsidRDefault="008839A8" w:rsidP="008839A8">
          <w:pPr>
            <w:pStyle w:val="B8A5C23145324F0E80A3B42BA1A5C69F"/>
          </w:pPr>
          <w:r w:rsidRPr="009F663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5272"/>
    <w:rsid w:val="0006336B"/>
    <w:rsid w:val="001C71FB"/>
    <w:rsid w:val="00315B6C"/>
    <w:rsid w:val="003A111D"/>
    <w:rsid w:val="005305C5"/>
    <w:rsid w:val="00557DCA"/>
    <w:rsid w:val="005A06DE"/>
    <w:rsid w:val="00764A91"/>
    <w:rsid w:val="007D73EB"/>
    <w:rsid w:val="00835A5A"/>
    <w:rsid w:val="008839A8"/>
    <w:rsid w:val="008A0EF6"/>
    <w:rsid w:val="009C7443"/>
    <w:rsid w:val="00A14831"/>
    <w:rsid w:val="00B0303A"/>
    <w:rsid w:val="00C149F6"/>
    <w:rsid w:val="00C220BE"/>
    <w:rsid w:val="00C25272"/>
    <w:rsid w:val="00C33C7E"/>
    <w:rsid w:val="00C61686"/>
    <w:rsid w:val="00D744F8"/>
    <w:rsid w:val="00F0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39A8"/>
    <w:rPr>
      <w:color w:val="808080"/>
    </w:rPr>
  </w:style>
  <w:style w:type="paragraph" w:customStyle="1" w:styleId="626713351883433EB7EB3993F3B9C014">
    <w:name w:val="626713351883433EB7EB3993F3B9C014"/>
    <w:rsid w:val="00C25272"/>
  </w:style>
  <w:style w:type="paragraph" w:customStyle="1" w:styleId="58D04CFA2F3344B69DEC3B584131534F">
    <w:name w:val="58D04CFA2F3344B69DEC3B584131534F"/>
    <w:rsid w:val="00315B6C"/>
  </w:style>
  <w:style w:type="paragraph" w:customStyle="1" w:styleId="DBAA2EB801E34B78ADBCC84DEB4466EC">
    <w:name w:val="DBAA2EB801E34B78ADBCC84DEB4466EC"/>
    <w:rsid w:val="00315B6C"/>
  </w:style>
  <w:style w:type="paragraph" w:customStyle="1" w:styleId="20AB1E479050461BADA24DAC5137809C">
    <w:name w:val="20AB1E479050461BADA24DAC5137809C"/>
    <w:rsid w:val="00315B6C"/>
  </w:style>
  <w:style w:type="paragraph" w:customStyle="1" w:styleId="CD9ACDAE5F444043854B81609414D218">
    <w:name w:val="CD9ACDAE5F444043854B81609414D218"/>
    <w:rsid w:val="00C33C7E"/>
  </w:style>
  <w:style w:type="paragraph" w:customStyle="1" w:styleId="588FFBA0BA4443B5873FDF391F716C40">
    <w:name w:val="588FFBA0BA4443B5873FDF391F716C40"/>
    <w:rsid w:val="00C33C7E"/>
  </w:style>
  <w:style w:type="paragraph" w:customStyle="1" w:styleId="D48E5F8A91084B4BBB2765FC7BB8497B">
    <w:name w:val="D48E5F8A91084B4BBB2765FC7BB8497B"/>
    <w:rsid w:val="00C33C7E"/>
  </w:style>
  <w:style w:type="paragraph" w:customStyle="1" w:styleId="F27DCAC1666E4045929FD17248C3BD4D">
    <w:name w:val="F27DCAC1666E4045929FD17248C3BD4D"/>
    <w:rsid w:val="00C33C7E"/>
  </w:style>
  <w:style w:type="paragraph" w:customStyle="1" w:styleId="6E50C170F0514A47AA02158AA9749C69">
    <w:name w:val="6E50C170F0514A47AA02158AA9749C69"/>
    <w:rsid w:val="00C33C7E"/>
  </w:style>
  <w:style w:type="paragraph" w:customStyle="1" w:styleId="ED90F6E6F8CF4E67A67DD7E8B019359D">
    <w:name w:val="ED90F6E6F8CF4E67A67DD7E8B019359D"/>
    <w:rsid w:val="00C33C7E"/>
  </w:style>
  <w:style w:type="paragraph" w:customStyle="1" w:styleId="24013B8F30484C1DBA313B04D3353285">
    <w:name w:val="24013B8F30484C1DBA313B04D3353285"/>
    <w:rsid w:val="00C33C7E"/>
  </w:style>
  <w:style w:type="paragraph" w:customStyle="1" w:styleId="20B016B280194F00AA197A0B8D99DDB1">
    <w:name w:val="20B016B280194F00AA197A0B8D99DDB1"/>
    <w:rsid w:val="00C33C7E"/>
  </w:style>
  <w:style w:type="paragraph" w:customStyle="1" w:styleId="2DBF825EFD1A49EBA8043BCFE3E59F32">
    <w:name w:val="2DBF825EFD1A49EBA8043BCFE3E59F32"/>
    <w:rsid w:val="00C33C7E"/>
  </w:style>
  <w:style w:type="paragraph" w:customStyle="1" w:styleId="DE3FBAB906F34C20A6A8DB44F4345F12">
    <w:name w:val="DE3FBAB906F34C20A6A8DB44F4345F12"/>
    <w:rsid w:val="00C33C7E"/>
  </w:style>
  <w:style w:type="paragraph" w:customStyle="1" w:styleId="DEAEB95C7DD04AD5873EE0983AD505DD">
    <w:name w:val="DEAEB95C7DD04AD5873EE0983AD505DD"/>
    <w:rsid w:val="00C33C7E"/>
  </w:style>
  <w:style w:type="paragraph" w:customStyle="1" w:styleId="147CAA4389674F648377C69EC2A60A7B">
    <w:name w:val="147CAA4389674F648377C69EC2A60A7B"/>
    <w:rsid w:val="00C33C7E"/>
  </w:style>
  <w:style w:type="paragraph" w:customStyle="1" w:styleId="BF38AE2CB333475099796F3EC87FAECB">
    <w:name w:val="BF38AE2CB333475099796F3EC87FAECB"/>
    <w:rsid w:val="00C33C7E"/>
  </w:style>
  <w:style w:type="paragraph" w:customStyle="1" w:styleId="E7FAF3EF77194558908466377FA4E4CC">
    <w:name w:val="E7FAF3EF77194558908466377FA4E4CC"/>
    <w:rsid w:val="00C33C7E"/>
  </w:style>
  <w:style w:type="paragraph" w:customStyle="1" w:styleId="EFFB4312CC7A4A5D948BA4A83D5E695E">
    <w:name w:val="EFFB4312CC7A4A5D948BA4A83D5E695E"/>
    <w:rsid w:val="00C220BE"/>
    <w:rPr>
      <w:lang w:val="id-ID" w:eastAsia="id-ID"/>
    </w:rPr>
  </w:style>
  <w:style w:type="paragraph" w:customStyle="1" w:styleId="B882B240174E4287980A6883D760AE0C">
    <w:name w:val="B882B240174E4287980A6883D760AE0C"/>
    <w:rsid w:val="00C220BE"/>
    <w:rPr>
      <w:lang w:val="id-ID" w:eastAsia="id-ID"/>
    </w:rPr>
  </w:style>
  <w:style w:type="paragraph" w:customStyle="1" w:styleId="43F38182337F4EFB88943B315E6C5F77">
    <w:name w:val="43F38182337F4EFB88943B315E6C5F77"/>
    <w:rsid w:val="00C220BE"/>
    <w:rPr>
      <w:lang w:val="id-ID" w:eastAsia="id-ID"/>
    </w:rPr>
  </w:style>
  <w:style w:type="paragraph" w:customStyle="1" w:styleId="B86BB300C3CF40C2850543C7AFE317AB">
    <w:name w:val="B86BB300C3CF40C2850543C7AFE317AB"/>
    <w:rsid w:val="009C7443"/>
  </w:style>
  <w:style w:type="paragraph" w:customStyle="1" w:styleId="32F70AA1DF1D4C549964B348B5C00C4A">
    <w:name w:val="32F70AA1DF1D4C549964B348B5C00C4A"/>
    <w:rsid w:val="003A111D"/>
    <w:pPr>
      <w:spacing w:after="200" w:line="276" w:lineRule="auto"/>
    </w:pPr>
    <w:rPr>
      <w:lang w:val="en-IN" w:eastAsia="en-IN"/>
    </w:rPr>
  </w:style>
  <w:style w:type="paragraph" w:customStyle="1" w:styleId="66A565F27E1245438F243B3F03D3FDE6">
    <w:name w:val="66A565F27E1245438F243B3F03D3FDE6"/>
    <w:rsid w:val="003A111D"/>
    <w:pPr>
      <w:spacing w:after="200" w:line="276" w:lineRule="auto"/>
    </w:pPr>
    <w:rPr>
      <w:lang w:val="en-IN" w:eastAsia="en-IN"/>
    </w:rPr>
  </w:style>
  <w:style w:type="paragraph" w:customStyle="1" w:styleId="B8A5C23145324F0E80A3B42BA1A5C69F">
    <w:name w:val="B8A5C23145324F0E80A3B42BA1A5C69F"/>
    <w:rsid w:val="008839A8"/>
    <w:pPr>
      <w:spacing w:after="200" w:line="276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10092-81A0-4C14-BED1-789055190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TeamOs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Suhendra</dc:creator>
  <cp:lastModifiedBy>Rifan Setiadi</cp:lastModifiedBy>
  <cp:revision>12</cp:revision>
  <cp:lastPrinted>2014-06-07T05:52:00Z</cp:lastPrinted>
  <dcterms:created xsi:type="dcterms:W3CDTF">2023-10-09T14:42:00Z</dcterms:created>
  <dcterms:modified xsi:type="dcterms:W3CDTF">2024-02-16T06:23:00Z</dcterms:modified>
</cp:coreProperties>
</file>