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108" w:tblpY="-120"/>
        <w:tblW w:w="9039" w:type="dxa"/>
        <w:tblLayout w:type="fixed"/>
        <w:tblLook w:val="0000" w:firstRow="0" w:lastRow="0" w:firstColumn="0" w:lastColumn="0" w:noHBand="0" w:noVBand="0"/>
      </w:tblPr>
      <w:tblGrid>
        <w:gridCol w:w="9039"/>
      </w:tblGrid>
      <w:tr w:rsidR="00562605" w14:paraId="0A03EBF8" w14:textId="77777777" w:rsidTr="00562605">
        <w:trPr>
          <w:trHeight w:val="731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A2C44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UNDANGAN SEMINAR </w:t>
            </w:r>
            <w:sdt>
              <w:sdtPr>
                <w:rPr>
                  <w:rFonts w:ascii="Arial" w:hAnsi="Arial" w:cs="Arial"/>
                  <w:b/>
                </w:rPr>
                <w:id w:val="-1345705723"/>
                <w:placeholder>
                  <w:docPart w:val="B8A5C23145324F0E80A3B42BA1A5C69F"/>
                </w:placeholder>
                <w:dropDownList>
                  <w:listItem w:displayText="Pilih Seminar" w:value="Pilih Seminar"/>
                  <w:listItem w:displayText="USUL PENELITIAN" w:value="USUL PENELITIAN"/>
                  <w:listItem w:displayText="HASIL PENELITIAN" w:value="HASIL PENELITIAN"/>
                </w:dropDownList>
              </w:sdtPr>
              <w:sdtEndPr/>
              <w:sdtContent>
                <w:r>
                  <w:rPr>
                    <w:rFonts w:ascii="Arial" w:hAnsi="Arial" w:cs="Arial"/>
                    <w:b/>
                  </w:rPr>
                  <w:t>USUL PENELITIAN</w:t>
                </w:r>
              </w:sdtContent>
            </w:sdt>
          </w:p>
          <w:p w14:paraId="7570F8C1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JURUSAN </w:t>
            </w:r>
            <w:r>
              <w:rPr>
                <w:rFonts w:ascii="Arial" w:hAnsi="Arial" w:cs="Arial"/>
                <w:lang w:val="id-ID"/>
              </w:rPr>
              <w:t>ILMU KOMPUTER</w:t>
            </w:r>
            <w:r>
              <w:rPr>
                <w:rFonts w:ascii="Arial" w:hAnsi="Arial" w:cs="Arial"/>
              </w:rPr>
              <w:t xml:space="preserve"> FMIPA UNIVERSITAS LAMPUNG</w:t>
            </w:r>
          </w:p>
        </w:tc>
      </w:tr>
    </w:tbl>
    <w:p w14:paraId="64CC74CF" w14:textId="362B4E5B" w:rsidR="003E6DA9" w:rsidRPr="00667CDD" w:rsidRDefault="003E6DA9" w:rsidP="00667CDD">
      <w:pPr>
        <w:spacing w:after="0" w:line="240" w:lineRule="auto"/>
        <w:rPr>
          <w:rFonts w:ascii="Arial" w:hAnsi="Arial" w:cs="Arial"/>
          <w:lang w:val="en-IN"/>
        </w:rPr>
      </w:pPr>
    </w:p>
    <w:p w14:paraId="0ECE785A" w14:textId="4D329BDC" w:rsidR="003E6DA9" w:rsidRPr="00562605" w:rsidRDefault="004231BB" w:rsidP="00562605">
      <w:pPr>
        <w:tabs>
          <w:tab w:val="left" w:pos="9480"/>
        </w:tabs>
        <w:spacing w:before="240"/>
        <w:jc w:val="center"/>
        <w:rPr>
          <w:rFonts w:ascii="Arial" w:hAnsi="Arial" w:cs="Arial"/>
          <w:lang w:val="en-IN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</w:t>
      </w:r>
      <w:r>
        <w:rPr>
          <w:rFonts w:ascii="Arial" w:hAnsi="Arial" w:cs="Arial"/>
          <w:lang w:val="id-ID"/>
        </w:rPr>
        <w:t>.1</w:t>
      </w:r>
      <w:r w:rsidRPr="000B09EC">
        <w:rPr>
          <w:rFonts w:ascii="Arial" w:hAnsi="Arial" w:cs="Arial"/>
        </w:rPr>
        <w:t>7</w:t>
      </w:r>
      <w:r w:rsidRPr="000B09EC"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id-ID"/>
        </w:rPr>
        <w:t>0</w:t>
      </w:r>
      <w:r w:rsidRPr="000B09EC">
        <w:rPr>
          <w:rFonts w:ascii="Arial" w:hAnsi="Arial" w:cs="Arial"/>
          <w:lang w:val="id-ID"/>
        </w:rPr>
        <w:t>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1082495087"/>
          <w:placeholder>
            <w:docPart w:val="43F38182337F4EFB88943B315E6C5F77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667CDD">
            <w:rPr>
              <w:rFonts w:ascii="Arial" w:hAnsi="Arial" w:cs="Arial"/>
              <w:u w:val="single"/>
            </w:rPr>
            <w:t>USUL</w:t>
          </w:r>
        </w:sdtContent>
      </w:sdt>
      <w:r w:rsidR="00667CDD">
        <w:rPr>
          <w:rFonts w:ascii="Arial" w:hAnsi="Arial" w:cs="Arial"/>
        </w:rPr>
        <w:t xml:space="preserve"> /202</w:t>
      </w:r>
      <w:r w:rsidR="009E27F7">
        <w:rPr>
          <w:rFonts w:ascii="Arial" w:hAnsi="Arial" w:cs="Arial"/>
        </w:rPr>
        <w:t>4</w:t>
      </w:r>
    </w:p>
    <w:p w14:paraId="21EBD343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6F147E83" w14:textId="389E10D5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Bapak</w:t>
      </w:r>
      <w:r w:rsidR="00A81685">
        <w:rPr>
          <w:rFonts w:ascii="Arial" w:hAnsi="Arial" w:cs="Arial"/>
        </w:rPr>
        <w:t xml:space="preserve"> </w:t>
      </w:r>
      <w:r w:rsidR="00A81685" w:rsidRPr="001441FA">
        <w:rPr>
          <w:rFonts w:ascii="Arial" w:hAnsi="Arial" w:cs="Arial"/>
        </w:rPr>
        <w:t>M. Iqbal Parabi, S.SI., M.T.</w:t>
      </w:r>
    </w:p>
    <w:p w14:paraId="00466B3E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14:paraId="288CE28C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</w:p>
    <w:p w14:paraId="3FDBD11B" w14:textId="77777777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6EF1BC2B" w14:textId="277F23CA" w:rsidR="003E6DA9" w:rsidRDefault="003E6DA9" w:rsidP="003E6DA9">
      <w:pPr>
        <w:tabs>
          <w:tab w:val="left" w:pos="94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Bersama ini kami mengundang Bapak, untuk menghadiri Seminar Usul penelitian oleh mahasiswa berikut sebagai </w:t>
      </w:r>
    </w:p>
    <w:p w14:paraId="4ACCA2C6" w14:textId="22F89EBC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Pembimbing I</w:t>
      </w:r>
      <w:r w:rsidR="00A81685">
        <w:rPr>
          <w:rFonts w:ascii="Arial" w:hAnsi="Arial" w:cs="Arial"/>
          <w:b/>
        </w:rPr>
        <w:t>I</w:t>
      </w:r>
      <w:r w:rsidR="009E27F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:</w:t>
      </w:r>
    </w:p>
    <w:p w14:paraId="278D682A" w14:textId="64AAE944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  <w:lang w:val="en-IN"/>
        </w:rPr>
        <w:t>Rifan Setiadi</w:t>
      </w:r>
    </w:p>
    <w:p w14:paraId="0F014D5D" w14:textId="77777777" w:rsidR="009E27F7" w:rsidRDefault="003E6DA9" w:rsidP="009E27F7">
      <w:pPr>
        <w:spacing w:after="0"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 w:rsidRPr="001441FA">
        <w:rPr>
          <w:rFonts w:ascii="Arial" w:hAnsi="Arial" w:cs="Arial"/>
        </w:rPr>
        <w:t>Implementasi Framework Flutter 3 Untuk Mengembang</w:t>
      </w:r>
      <w:r w:rsidR="009E27F7">
        <w:rPr>
          <w:rFonts w:ascii="Arial" w:hAnsi="Arial" w:cs="Arial"/>
        </w:rPr>
        <w:t>k</w:t>
      </w:r>
      <w:r w:rsidR="009E27F7" w:rsidRPr="001441FA">
        <w:rPr>
          <w:rFonts w:ascii="Arial" w:hAnsi="Arial" w:cs="Arial"/>
        </w:rPr>
        <w:t xml:space="preserve">an Modul </w:t>
      </w:r>
    </w:p>
    <w:p w14:paraId="4934920D" w14:textId="77777777" w:rsidR="009E27F7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Pembayaran Dan Pelacakan Pengiriman Pada Aplikasi Unilahub</w:t>
      </w:r>
    </w:p>
    <w:p w14:paraId="2B84193C" w14:textId="3C2742A5" w:rsidR="003E6DA9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Menggunakan Metode Prototyping</w:t>
      </w:r>
      <w:r w:rsidR="003E6DA9">
        <w:rPr>
          <w:rFonts w:ascii="Arial" w:hAnsi="Arial" w:cs="Arial"/>
        </w:rPr>
        <w:tab/>
      </w:r>
    </w:p>
    <w:p w14:paraId="05C8DABB" w14:textId="51B8C242" w:rsidR="003E6DA9" w:rsidRDefault="00667CDD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Pelaksanaan Seminar Usul</w:t>
      </w:r>
      <w:r w:rsidR="003E6DA9">
        <w:rPr>
          <w:rFonts w:ascii="Arial" w:hAnsi="Arial" w:cs="Arial"/>
        </w:rPr>
        <w:t xml:space="preserve"> :</w:t>
      </w:r>
    </w:p>
    <w:p w14:paraId="057BF9CD" w14:textId="26131694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Hari / 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E27F7">
        <w:rPr>
          <w:rFonts w:ascii="Arial" w:hAnsi="Arial" w:cs="Arial"/>
        </w:rPr>
        <w:t xml:space="preserve"> </w:t>
      </w:r>
      <w:r w:rsidR="00AF6FC0">
        <w:rPr>
          <w:rFonts w:ascii="Arial" w:hAnsi="Arial" w:cs="Arial"/>
        </w:rPr>
        <w:t>Senin</w:t>
      </w:r>
      <w:r w:rsidR="009E27F7">
        <w:rPr>
          <w:rFonts w:ascii="Arial" w:hAnsi="Arial" w:cs="Arial"/>
        </w:rPr>
        <w:t xml:space="preserve">, </w:t>
      </w:r>
      <w:r w:rsidR="00AF6FC0">
        <w:rPr>
          <w:rFonts w:ascii="Arial" w:hAnsi="Arial" w:cs="Arial"/>
        </w:rPr>
        <w:t>2</w:t>
      </w:r>
      <w:r w:rsidR="009E27F7">
        <w:rPr>
          <w:rFonts w:ascii="Arial" w:hAnsi="Arial" w:cs="Arial"/>
        </w:rPr>
        <w:t>6 Februari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2AD3FD" w14:textId="3B761A77" w:rsidR="003E6DA9" w:rsidRPr="009E27F7" w:rsidRDefault="003E6DA9" w:rsidP="003E6DA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/ Tempat </w:t>
      </w:r>
      <w:r>
        <w:rPr>
          <w:rFonts w:ascii="Arial" w:hAnsi="Arial" w:cs="Arial"/>
        </w:rPr>
        <w:tab/>
        <w:t xml:space="preserve">: Pukul </w:t>
      </w:r>
      <w:r w:rsidR="00AF6FC0">
        <w:rPr>
          <w:rFonts w:ascii="Arial" w:hAnsi="Arial" w:cs="Arial"/>
        </w:rPr>
        <w:t>09</w:t>
      </w:r>
      <w:r w:rsidR="009E27F7">
        <w:rPr>
          <w:rFonts w:ascii="Arial" w:hAnsi="Arial" w:cs="Arial"/>
        </w:rPr>
        <w:t>.00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>s/d</w:t>
      </w:r>
      <w:r w:rsidR="009E27F7">
        <w:rPr>
          <w:rFonts w:ascii="Arial" w:hAnsi="Arial" w:cs="Arial"/>
        </w:rPr>
        <w:t xml:space="preserve"> 1</w:t>
      </w:r>
      <w:r w:rsidR="00AF6FC0">
        <w:rPr>
          <w:rFonts w:ascii="Arial" w:hAnsi="Arial" w:cs="Arial"/>
        </w:rPr>
        <w:t>0</w:t>
      </w:r>
      <w:r w:rsidR="009E27F7">
        <w:rPr>
          <w:rFonts w:ascii="Arial" w:hAnsi="Arial" w:cs="Arial"/>
        </w:rPr>
        <w:t xml:space="preserve">.00 </w:t>
      </w:r>
      <w:r>
        <w:rPr>
          <w:rFonts w:ascii="Arial" w:hAnsi="Arial" w:cs="Arial"/>
        </w:rPr>
        <w:t>WIB / Ruang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</w:rPr>
        <w:t>Seminar MIPA T L2</w:t>
      </w:r>
    </w:p>
    <w:p w14:paraId="06135254" w14:textId="470224E8" w:rsidR="003E6DA9" w:rsidRDefault="003E6DA9" w:rsidP="003E6DA9">
      <w:pPr>
        <w:spacing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Lampung,</w:t>
      </w:r>
      <w:r w:rsidR="00667CDD">
        <w:rPr>
          <w:rFonts w:ascii="Arial" w:hAnsi="Arial" w:cs="Arial"/>
        </w:rPr>
        <w:t xml:space="preserve"> </w:t>
      </w:r>
      <w:r w:rsidR="00AF6FC0">
        <w:rPr>
          <w:rFonts w:ascii="Arial" w:hAnsi="Arial" w:cs="Arial"/>
        </w:rPr>
        <w:t>16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9E27F7">
        <w:rPr>
          <w:rFonts w:ascii="Arial" w:hAnsi="Arial" w:cs="Arial"/>
        </w:rPr>
        <w:t>Februari</w:t>
      </w:r>
      <w:r w:rsidR="00667CDD">
        <w:rPr>
          <w:rFonts w:ascii="Arial" w:hAnsi="Arial" w:cs="Arial"/>
        </w:rPr>
        <w:t xml:space="preserve"> 202</w:t>
      </w:r>
      <w:r w:rsidR="009E27F7">
        <w:rPr>
          <w:rFonts w:ascii="Arial" w:hAnsi="Arial" w:cs="Arial"/>
        </w:rPr>
        <w:t>4</w:t>
      </w:r>
    </w:p>
    <w:p w14:paraId="2E4A0396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14:paraId="687853A3" w14:textId="093E2174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Ketua Jurusan </w:t>
      </w:r>
      <w:r>
        <w:rPr>
          <w:rFonts w:ascii="Arial" w:hAnsi="Arial" w:cs="Arial"/>
          <w:lang w:val="id-ID"/>
        </w:rPr>
        <w:t>Ilmu Komputer</w:t>
      </w:r>
      <w:r w:rsidR="00667CDD">
        <w:rPr>
          <w:rFonts w:ascii="Arial" w:hAnsi="Arial" w:cs="Arial"/>
        </w:rPr>
        <w:t>,</w:t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  <w:t>Koordinator Seminar Usul</w:t>
      </w:r>
      <w:r>
        <w:rPr>
          <w:rFonts w:ascii="Arial" w:hAnsi="Arial" w:cs="Arial"/>
        </w:rPr>
        <w:t>,</w:t>
      </w:r>
    </w:p>
    <w:p w14:paraId="6B2D8C6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4D717C5A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5BC769E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7A1F50C7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E6AEA24" w14:textId="35B95A84" w:rsidR="003E6DA9" w:rsidRPr="00667CDD" w:rsidRDefault="00051AB3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Didik Kurniawan, S.Si., M.T.</w:t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667CDD" w:rsidRPr="00667CDD">
        <w:rPr>
          <w:rFonts w:ascii="Arial" w:hAnsi="Arial" w:cs="Arial"/>
        </w:rPr>
        <w:t>Anie Rose Irawati, S.T. M.Cs</w:t>
      </w:r>
    </w:p>
    <w:p w14:paraId="06A526B2" w14:textId="798B2D04" w:rsidR="003E6DA9" w:rsidRPr="00667CDD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 w:rsidRPr="00667CDD">
        <w:rPr>
          <w:rFonts w:ascii="Arial" w:hAnsi="Arial" w:cs="Arial"/>
        </w:rPr>
        <w:t>NIP.</w:t>
      </w:r>
      <w:r w:rsidR="00051AB3" w:rsidRPr="00667CDD">
        <w:rPr>
          <w:rFonts w:ascii="Arial" w:hAnsi="Arial" w:cs="Arial"/>
        </w:rPr>
        <w:t xml:space="preserve"> 19800419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200501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004</w:t>
      </w:r>
      <w:r w:rsidR="00051AB3"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  <w:t>NIP.</w:t>
      </w:r>
      <w:r w:rsidR="00051AB3" w:rsidRPr="00667CDD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19791031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200601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002</w:t>
      </w:r>
    </w:p>
    <w:p w14:paraId="08CA3650" w14:textId="77777777"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14:paraId="16786E75" w14:textId="38B6100A" w:rsidR="00DE1702" w:rsidRPr="003450DA" w:rsidRDefault="003E6DA9" w:rsidP="00562605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>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</w:t>
      </w:r>
      <w:r w:rsidR="003450DA">
        <w:rPr>
          <w:rFonts w:ascii="Arial" w:hAnsi="Arial" w:cs="Arial"/>
          <w:lang w:val="id-ID"/>
        </w:rPr>
        <w:t>2</w:t>
      </w:r>
    </w:p>
    <w:sectPr w:rsidR="00DE1702" w:rsidRPr="003450DA" w:rsidSect="00434BA6">
      <w:headerReference w:type="default" r:id="rId8"/>
      <w:footerReference w:type="default" r:id="rId9"/>
      <w:pgSz w:w="11907" w:h="16839" w:code="9"/>
      <w:pgMar w:top="2383" w:right="1469" w:bottom="709" w:left="1276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3EF30" w14:textId="77777777" w:rsidR="00C11ECA" w:rsidRDefault="00C11ECA" w:rsidP="008C352E">
      <w:pPr>
        <w:spacing w:after="0" w:line="240" w:lineRule="auto"/>
      </w:pPr>
      <w:r>
        <w:separator/>
      </w:r>
    </w:p>
  </w:endnote>
  <w:endnote w:type="continuationSeparator" w:id="0">
    <w:p w14:paraId="5C5E2B2C" w14:textId="77777777" w:rsidR="00C11ECA" w:rsidRDefault="00C11ECA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3C6B" w14:textId="5842159B" w:rsidR="009A3C5B" w:rsidRPr="009A3C5B" w:rsidRDefault="009A3C5B" w:rsidP="009A3C5B">
    <w:pPr>
      <w:pStyle w:val="Footer"/>
      <w:jc w:val="right"/>
      <w:rPr>
        <w:sz w:val="18"/>
        <w:szCs w:val="18"/>
        <w:lang w:val="id-ID"/>
      </w:rPr>
    </w:pPr>
    <w:r>
      <w:rPr>
        <w:sz w:val="18"/>
        <w:szCs w:val="18"/>
        <w:lang w:val="id-ID"/>
      </w:rPr>
      <w:t>Rev:</w:t>
    </w:r>
    <w:r w:rsidRPr="009A3C5B">
      <w:rPr>
        <w:sz w:val="18"/>
        <w:szCs w:val="18"/>
        <w:lang w:val="id-ID"/>
      </w:rPr>
      <w:t xml:space="preserve">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3008B" w14:textId="77777777" w:rsidR="00C11ECA" w:rsidRDefault="00C11ECA" w:rsidP="008C352E">
      <w:pPr>
        <w:spacing w:after="0" w:line="240" w:lineRule="auto"/>
      </w:pPr>
      <w:r>
        <w:separator/>
      </w:r>
    </w:p>
  </w:footnote>
  <w:footnote w:type="continuationSeparator" w:id="0">
    <w:p w14:paraId="381AFBAD" w14:textId="77777777" w:rsidR="00C11ECA" w:rsidRDefault="00C11ECA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341" w:type="dxa"/>
      <w:tblInd w:w="-885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9355"/>
    </w:tblGrid>
    <w:tr w:rsidR="00C950E0" w:rsidRPr="00C950E0" w14:paraId="44C86D36" w14:textId="77777777" w:rsidTr="00D825EA">
      <w:trPr>
        <w:trHeight w:val="1975"/>
      </w:trPr>
      <w:tc>
        <w:tcPr>
          <w:tcW w:w="1986" w:type="dxa"/>
          <w:vAlign w:val="center"/>
        </w:tcPr>
        <w:p w14:paraId="10D799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812958B" wp14:editId="5BFFE909">
                <wp:extent cx="1079500" cy="1079500"/>
                <wp:effectExtent l="0" t="0" r="6350" b="635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Align w:val="center"/>
        </w:tcPr>
        <w:p w14:paraId="3A35265E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  <w:lang w:val="pt-BR"/>
            </w:rPr>
            <w:t xml:space="preserve">KEMENTERIAN </w:t>
          </w:r>
          <w:r w:rsidRPr="00C950E0">
            <w:rPr>
              <w:rFonts w:ascii="Times New Roman" w:hAnsi="Times New Roman"/>
              <w:b/>
              <w:sz w:val="32"/>
              <w:szCs w:val="32"/>
            </w:rPr>
            <w:t>PENDIDIKAN, KEBUDAYAAN,</w:t>
          </w:r>
        </w:p>
        <w:p w14:paraId="240DC183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</w:rPr>
            <w:t>RISET DAN TEKNOLOGI</w:t>
          </w:r>
        </w:p>
        <w:p w14:paraId="3EC57E8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  <w:lang w:val="pt-BR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UNIVERSITAS LAMPUNG</w:t>
          </w:r>
        </w:p>
        <w:p w14:paraId="3992F26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FAKULTAS MATEMATIKA DAN ILMU PENGETAHUAN ALAM</w:t>
          </w:r>
        </w:p>
        <w:p w14:paraId="55695312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</w:rPr>
            <w:t>JURUSAN ILMU KOMPUTER</w:t>
          </w:r>
        </w:p>
        <w:p w14:paraId="44A4BF97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color w:val="000000"/>
              <w:sz w:val="24"/>
              <w:szCs w:val="24"/>
              <w:lang w:val="pt-BR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Jl .Prof. Dr. Sumantri Brojonegoro No. 1 Bandar Lampung 35145</w:t>
          </w:r>
        </w:p>
        <w:p w14:paraId="7F56EC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Telp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>/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Fax (0721) 704625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Email :ilmu.komputer@fmipa.unila.ac.id Web :http//ilkom.unila.ac.id</w:t>
          </w:r>
        </w:p>
      </w:tc>
    </w:tr>
  </w:tbl>
  <w:p w14:paraId="55855F1A" w14:textId="77777777" w:rsidR="00B16527" w:rsidRPr="00434BA6" w:rsidRDefault="00B16527" w:rsidP="0043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1AB3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200A6B"/>
    <w:rsid w:val="00204324"/>
    <w:rsid w:val="0024588E"/>
    <w:rsid w:val="002616AF"/>
    <w:rsid w:val="0026462F"/>
    <w:rsid w:val="00264B81"/>
    <w:rsid w:val="0027001F"/>
    <w:rsid w:val="0027250D"/>
    <w:rsid w:val="00284DD0"/>
    <w:rsid w:val="00294185"/>
    <w:rsid w:val="00296598"/>
    <w:rsid w:val="002B11AF"/>
    <w:rsid w:val="002C2E8B"/>
    <w:rsid w:val="00306FD0"/>
    <w:rsid w:val="00322415"/>
    <w:rsid w:val="00342FBB"/>
    <w:rsid w:val="0034348D"/>
    <w:rsid w:val="003450DA"/>
    <w:rsid w:val="00355DE4"/>
    <w:rsid w:val="00360159"/>
    <w:rsid w:val="003652A0"/>
    <w:rsid w:val="0039000A"/>
    <w:rsid w:val="00394C75"/>
    <w:rsid w:val="003A17D2"/>
    <w:rsid w:val="003B1F1D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31BB"/>
    <w:rsid w:val="00426861"/>
    <w:rsid w:val="00433351"/>
    <w:rsid w:val="00434BA6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2605"/>
    <w:rsid w:val="00565ABB"/>
    <w:rsid w:val="00584B22"/>
    <w:rsid w:val="005A4522"/>
    <w:rsid w:val="005B1588"/>
    <w:rsid w:val="005C450D"/>
    <w:rsid w:val="005D358C"/>
    <w:rsid w:val="005E5FE6"/>
    <w:rsid w:val="005F6F56"/>
    <w:rsid w:val="00613E45"/>
    <w:rsid w:val="00626571"/>
    <w:rsid w:val="00634C70"/>
    <w:rsid w:val="00641A19"/>
    <w:rsid w:val="00644D89"/>
    <w:rsid w:val="00667CDD"/>
    <w:rsid w:val="006865B1"/>
    <w:rsid w:val="0069371C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45C1A"/>
    <w:rsid w:val="0095795E"/>
    <w:rsid w:val="00986336"/>
    <w:rsid w:val="009A3C5B"/>
    <w:rsid w:val="009D41EC"/>
    <w:rsid w:val="009E27F7"/>
    <w:rsid w:val="00A22635"/>
    <w:rsid w:val="00A27317"/>
    <w:rsid w:val="00A3196E"/>
    <w:rsid w:val="00A32F2F"/>
    <w:rsid w:val="00A35527"/>
    <w:rsid w:val="00A52336"/>
    <w:rsid w:val="00A67603"/>
    <w:rsid w:val="00A74972"/>
    <w:rsid w:val="00A81685"/>
    <w:rsid w:val="00AF640B"/>
    <w:rsid w:val="00AF6FC0"/>
    <w:rsid w:val="00AF746F"/>
    <w:rsid w:val="00B16527"/>
    <w:rsid w:val="00B24E96"/>
    <w:rsid w:val="00B3037D"/>
    <w:rsid w:val="00B42708"/>
    <w:rsid w:val="00B47FDF"/>
    <w:rsid w:val="00B60829"/>
    <w:rsid w:val="00B6113E"/>
    <w:rsid w:val="00BA3E65"/>
    <w:rsid w:val="00BB7ECE"/>
    <w:rsid w:val="00BE4E24"/>
    <w:rsid w:val="00C1028F"/>
    <w:rsid w:val="00C102B3"/>
    <w:rsid w:val="00C11ECA"/>
    <w:rsid w:val="00C12208"/>
    <w:rsid w:val="00C512D7"/>
    <w:rsid w:val="00C56412"/>
    <w:rsid w:val="00C74666"/>
    <w:rsid w:val="00C950E0"/>
    <w:rsid w:val="00CC1B05"/>
    <w:rsid w:val="00CC4C2B"/>
    <w:rsid w:val="00CD4090"/>
    <w:rsid w:val="00CE5269"/>
    <w:rsid w:val="00D00E16"/>
    <w:rsid w:val="00D13878"/>
    <w:rsid w:val="00D16835"/>
    <w:rsid w:val="00D4576B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DF6CFF"/>
    <w:rsid w:val="00E03303"/>
    <w:rsid w:val="00E327B9"/>
    <w:rsid w:val="00E45B2B"/>
    <w:rsid w:val="00E5178F"/>
    <w:rsid w:val="00E67465"/>
    <w:rsid w:val="00E71FF9"/>
    <w:rsid w:val="00E83606"/>
    <w:rsid w:val="00E94953"/>
    <w:rsid w:val="00EA14DD"/>
    <w:rsid w:val="00ED072A"/>
    <w:rsid w:val="00EF258D"/>
    <w:rsid w:val="00F416A8"/>
    <w:rsid w:val="00F53BA4"/>
    <w:rsid w:val="00F64D94"/>
    <w:rsid w:val="00F84DA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EB8"/>
  <w15:docId w15:val="{F063D9C7-50CE-4015-9130-59FC3E7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950E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F38182337F4EFB88943B315E6C5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F8470-030A-46A1-B2A5-C598C464647F}"/>
      </w:docPartPr>
      <w:docPartBody>
        <w:p w:rsidR="00A14831" w:rsidRDefault="00C220BE" w:rsidP="00C220BE">
          <w:pPr>
            <w:pStyle w:val="43F38182337F4EFB88943B315E6C5F77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B8A5C23145324F0E80A3B42BA1A5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9776-C4E7-4201-8B0E-80E2E174AF4F}"/>
      </w:docPartPr>
      <w:docPartBody>
        <w:p w:rsidR="00835A5A" w:rsidRDefault="008839A8" w:rsidP="008839A8">
          <w:pPr>
            <w:pStyle w:val="B8A5C23145324F0E80A3B42BA1A5C69F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72"/>
    <w:rsid w:val="0006336B"/>
    <w:rsid w:val="001C71FB"/>
    <w:rsid w:val="00315B6C"/>
    <w:rsid w:val="003A111D"/>
    <w:rsid w:val="005305C5"/>
    <w:rsid w:val="00557DCA"/>
    <w:rsid w:val="005A06DE"/>
    <w:rsid w:val="00764A91"/>
    <w:rsid w:val="007D73EB"/>
    <w:rsid w:val="00835A5A"/>
    <w:rsid w:val="008839A8"/>
    <w:rsid w:val="008E70B3"/>
    <w:rsid w:val="009C7443"/>
    <w:rsid w:val="00A14831"/>
    <w:rsid w:val="00AA74A7"/>
    <w:rsid w:val="00B0303A"/>
    <w:rsid w:val="00C149F6"/>
    <w:rsid w:val="00C220BE"/>
    <w:rsid w:val="00C25272"/>
    <w:rsid w:val="00C33C7E"/>
    <w:rsid w:val="00C61686"/>
    <w:rsid w:val="00D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9A8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  <w:style w:type="paragraph" w:customStyle="1" w:styleId="EFFB4312CC7A4A5D948BA4A83D5E695E">
    <w:name w:val="EFFB4312CC7A4A5D948BA4A83D5E695E"/>
    <w:rsid w:val="00C220BE"/>
    <w:rPr>
      <w:lang w:val="id-ID" w:eastAsia="id-ID"/>
    </w:rPr>
  </w:style>
  <w:style w:type="paragraph" w:customStyle="1" w:styleId="B882B240174E4287980A6883D760AE0C">
    <w:name w:val="B882B240174E4287980A6883D760AE0C"/>
    <w:rsid w:val="00C220BE"/>
    <w:rPr>
      <w:lang w:val="id-ID" w:eastAsia="id-ID"/>
    </w:rPr>
  </w:style>
  <w:style w:type="paragraph" w:customStyle="1" w:styleId="43F38182337F4EFB88943B315E6C5F77">
    <w:name w:val="43F38182337F4EFB88943B315E6C5F77"/>
    <w:rsid w:val="00C220BE"/>
    <w:rPr>
      <w:lang w:val="id-ID" w:eastAsia="id-ID"/>
    </w:rPr>
  </w:style>
  <w:style w:type="paragraph" w:customStyle="1" w:styleId="B86BB300C3CF40C2850543C7AFE317AB">
    <w:name w:val="B86BB300C3CF40C2850543C7AFE317AB"/>
    <w:rsid w:val="009C7443"/>
  </w:style>
  <w:style w:type="paragraph" w:customStyle="1" w:styleId="32F70AA1DF1D4C549964B348B5C00C4A">
    <w:name w:val="32F70AA1DF1D4C549964B348B5C00C4A"/>
    <w:rsid w:val="003A111D"/>
    <w:pPr>
      <w:spacing w:after="200" w:line="276" w:lineRule="auto"/>
    </w:pPr>
    <w:rPr>
      <w:lang w:val="en-IN" w:eastAsia="en-IN"/>
    </w:rPr>
  </w:style>
  <w:style w:type="paragraph" w:customStyle="1" w:styleId="66A565F27E1245438F243B3F03D3FDE6">
    <w:name w:val="66A565F27E1245438F243B3F03D3FDE6"/>
    <w:rsid w:val="003A111D"/>
    <w:pPr>
      <w:spacing w:after="200" w:line="276" w:lineRule="auto"/>
    </w:pPr>
    <w:rPr>
      <w:lang w:val="en-IN" w:eastAsia="en-IN"/>
    </w:rPr>
  </w:style>
  <w:style w:type="paragraph" w:customStyle="1" w:styleId="B8A5C23145324F0E80A3B42BA1A5C69F">
    <w:name w:val="B8A5C23145324F0E80A3B42BA1A5C69F"/>
    <w:rsid w:val="008839A8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5E9DA-3FEF-4348-8E40-91350CB5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Rifan Setiadi</cp:lastModifiedBy>
  <cp:revision>5</cp:revision>
  <cp:lastPrinted>2014-06-07T05:52:00Z</cp:lastPrinted>
  <dcterms:created xsi:type="dcterms:W3CDTF">2023-10-09T14:42:00Z</dcterms:created>
  <dcterms:modified xsi:type="dcterms:W3CDTF">2024-02-16T06:24:00Z</dcterms:modified>
</cp:coreProperties>
</file>