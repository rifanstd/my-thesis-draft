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EF60" w14:textId="77777777" w:rsidR="003E3BFF" w:rsidRDefault="003E6DA9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>FORM VERIFIKASI BERKAS PERSYARATAN</w:t>
      </w:r>
      <w:r w:rsidR="003E3BFF" w:rsidRPr="003E3BFF">
        <w:rPr>
          <w:rFonts w:ascii="Arial" w:hAnsi="Arial" w:cs="Arial"/>
          <w:b/>
        </w:rPr>
        <w:t xml:space="preserve"> </w:t>
      </w:r>
    </w:p>
    <w:p w14:paraId="286B5C17" w14:textId="36FE73B1" w:rsidR="003E6DA9" w:rsidRPr="003E6DA9" w:rsidRDefault="003E3BFF" w:rsidP="00667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 xml:space="preserve">PENGAJUAN SEMINAR </w:t>
      </w:r>
      <w:sdt>
        <w:sdtPr>
          <w:rPr>
            <w:rFonts w:ascii="Arial" w:hAnsi="Arial" w:cs="Arial"/>
            <w:b/>
          </w:rPr>
          <w:id w:val="-1156830011"/>
          <w:placeholder>
            <w:docPart w:val="ED90F6E6F8CF4E67A67DD7E8B019359D"/>
          </w:placeholder>
          <w:dropDownList>
            <w:listItem w:displayText="Pilih Seminar" w:value="Pilih Seminar"/>
            <w:listItem w:displayText="USUL PENELITIAN" w:value="USUL PENELITIAN"/>
            <w:listItem w:displayText="HASIL PENELITIAN" w:value="HASIL PENELITIAN"/>
          </w:dropDownList>
        </w:sdtPr>
        <w:sdtEndPr/>
        <w:sdtContent>
          <w:r w:rsidR="00DF6CFF">
            <w:rPr>
              <w:rFonts w:ascii="Arial" w:hAnsi="Arial" w:cs="Arial"/>
              <w:b/>
            </w:rPr>
            <w:t>USUL PENELITIAN</w:t>
          </w:r>
        </w:sdtContent>
      </w:sdt>
    </w:p>
    <w:p w14:paraId="45412FF5" w14:textId="3A2F4948" w:rsidR="004231BB" w:rsidRPr="00DF6CFF" w:rsidRDefault="004231BB" w:rsidP="004231BB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134836305"/>
          <w:placeholder>
            <w:docPart w:val="EFFB4312CC7A4A5D948BA4A83D5E695E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DF6CFF">
            <w:rPr>
              <w:rFonts w:ascii="Arial" w:hAnsi="Arial" w:cs="Arial"/>
              <w:u w:val="single"/>
            </w:rPr>
            <w:t>USUL</w:t>
          </w:r>
        </w:sdtContent>
      </w:sdt>
      <w:r w:rsidR="00DF6CFF">
        <w:rPr>
          <w:rFonts w:ascii="Arial" w:hAnsi="Arial" w:cs="Arial"/>
        </w:rPr>
        <w:t xml:space="preserve"> /202</w:t>
      </w:r>
      <w:r w:rsidR="001F1C12">
        <w:rPr>
          <w:rFonts w:ascii="Arial" w:hAnsi="Arial" w:cs="Arial"/>
        </w:rPr>
        <w:t>4</w:t>
      </w:r>
    </w:p>
    <w:p w14:paraId="42327598" w14:textId="0B6FCE54" w:rsidR="003E6DA9" w:rsidRPr="00DF6CFF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Nama Mahasiswa</w:t>
      </w:r>
      <w:r>
        <w:rPr>
          <w:rFonts w:ascii="Arial" w:hAnsi="Arial" w:cs="Arial"/>
        </w:rPr>
        <w:tab/>
        <w:t xml:space="preserve">: </w:t>
      </w:r>
      <w:r w:rsidR="001F1C12">
        <w:rPr>
          <w:rFonts w:ascii="Arial" w:hAnsi="Arial" w:cs="Arial"/>
          <w:lang w:val="en-IN"/>
        </w:rPr>
        <w:t>Rifan Setiadi</w:t>
      </w:r>
    </w:p>
    <w:p w14:paraId="24D62090" w14:textId="5F012F44" w:rsidR="003E6DA9" w:rsidRPr="00DF6CFF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  <w:t xml:space="preserve">: </w:t>
      </w:r>
      <w:r w:rsidR="00DF6CFF">
        <w:rPr>
          <w:rFonts w:ascii="Arial" w:hAnsi="Arial" w:cs="Arial"/>
          <w:lang w:val="en-IN"/>
        </w:rPr>
        <w:t>20170510</w:t>
      </w:r>
      <w:r w:rsidR="001F1C12">
        <w:rPr>
          <w:rFonts w:ascii="Arial" w:hAnsi="Arial" w:cs="Arial"/>
          <w:lang w:val="en-IN"/>
        </w:rPr>
        <w:t>19</w:t>
      </w:r>
    </w:p>
    <w:p w14:paraId="7852F98D" w14:textId="1261B4AA" w:rsidR="001F1C12" w:rsidRDefault="00DF6CFF" w:rsidP="001F1C12">
      <w:pPr>
        <w:tabs>
          <w:tab w:val="left" w:pos="2127"/>
          <w:tab w:val="left" w:leader="dot" w:pos="10206"/>
        </w:tabs>
        <w:spacing w:after="0" w:line="360" w:lineRule="auto"/>
        <w:ind w:left="2268" w:hanging="2268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  <w:t xml:space="preserve">: </w:t>
      </w:r>
      <w:r w:rsidR="001F1C12" w:rsidRPr="001F1C12">
        <w:rPr>
          <w:rFonts w:ascii="Arial" w:hAnsi="Arial" w:cs="Arial"/>
        </w:rPr>
        <w:t>Implementasi Framework Flutter 3 Untuk Mengembang</w:t>
      </w:r>
      <w:r w:rsidR="00BF7688">
        <w:rPr>
          <w:rFonts w:ascii="Arial" w:hAnsi="Arial" w:cs="Arial"/>
        </w:rPr>
        <w:t>k</w:t>
      </w:r>
      <w:r w:rsidR="001F1C12" w:rsidRPr="001F1C12">
        <w:rPr>
          <w:rFonts w:ascii="Arial" w:hAnsi="Arial" w:cs="Arial"/>
        </w:rPr>
        <w:t xml:space="preserve">an Modul Pembayaran Dan Pelacakan Pengiriman Pada Aplikasi Unilahub Menggunakan Metode Prototyping </w:t>
      </w:r>
    </w:p>
    <w:p w14:paraId="6FCB17D6" w14:textId="4A31ECB7" w:rsidR="003E6DA9" w:rsidRDefault="003E6DA9" w:rsidP="001F1C12">
      <w:pPr>
        <w:tabs>
          <w:tab w:val="left" w:pos="2127"/>
          <w:tab w:val="left" w:leader="dot" w:pos="10206"/>
        </w:tabs>
        <w:spacing w:after="0" w:line="480" w:lineRule="auto"/>
        <w:ind w:left="2268" w:hanging="2268"/>
        <w:rPr>
          <w:rFonts w:ascii="Arial" w:hAnsi="Arial" w:cs="Arial"/>
        </w:rPr>
      </w:pPr>
      <w:r>
        <w:rPr>
          <w:rFonts w:ascii="Arial" w:hAnsi="Arial" w:cs="Arial"/>
        </w:rPr>
        <w:t>Fakultas / Jurusan</w:t>
      </w:r>
      <w:r>
        <w:rPr>
          <w:rFonts w:ascii="Arial" w:hAnsi="Arial" w:cs="Arial"/>
        </w:rPr>
        <w:tab/>
        <w:t xml:space="preserve">: Matematika dan Ilmu Pengetahuan Alam / </w:t>
      </w:r>
      <w:r>
        <w:rPr>
          <w:rFonts w:ascii="Arial" w:hAnsi="Arial" w:cs="Arial"/>
          <w:lang w:val="id-ID"/>
        </w:rPr>
        <w:t>Ilmu Komputer</w:t>
      </w:r>
    </w:p>
    <w:p w14:paraId="5D5E59D6" w14:textId="31503B96" w:rsidR="003E6DA9" w:rsidRPr="00CD14A4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Tanggal Masu</w:t>
      </w:r>
      <w:r>
        <w:rPr>
          <w:rFonts w:ascii="Arial" w:hAnsi="Arial" w:cs="Arial"/>
          <w:lang w:val="id-ID"/>
        </w:rPr>
        <w:t xml:space="preserve">k </w:t>
      </w:r>
      <w:r>
        <w:rPr>
          <w:rFonts w:ascii="Arial" w:hAnsi="Arial" w:cs="Arial"/>
        </w:rPr>
        <w:t>Berkas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322BB7">
        <w:rPr>
          <w:rFonts w:ascii="Arial" w:hAnsi="Arial" w:cs="Arial"/>
        </w:rPr>
        <w:t>19</w:t>
      </w:r>
      <w:r w:rsidR="00CD14A4">
        <w:rPr>
          <w:rFonts w:ascii="Arial" w:hAnsi="Arial" w:cs="Arial"/>
        </w:rPr>
        <w:t xml:space="preserve"> Februari 2024</w:t>
      </w:r>
    </w:p>
    <w:p w14:paraId="07A95291" w14:textId="77777777"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Pelaksanaan Seminar  : </w:t>
      </w:r>
    </w:p>
    <w:p w14:paraId="05D146C4" w14:textId="421919C5" w:rsidR="003E6DA9" w:rsidRPr="00265901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Tanggal Seminar</w:t>
      </w:r>
      <w:r>
        <w:rPr>
          <w:rFonts w:ascii="Arial" w:hAnsi="Arial" w:cs="Arial"/>
        </w:rPr>
        <w:tab/>
        <w:t xml:space="preserve">: </w:t>
      </w:r>
      <w:r w:rsidR="00CD14A4">
        <w:rPr>
          <w:rFonts w:ascii="Arial" w:hAnsi="Arial" w:cs="Arial"/>
        </w:rPr>
        <w:t>2</w:t>
      </w:r>
      <w:r w:rsidR="005A1E4C">
        <w:rPr>
          <w:rFonts w:ascii="Arial" w:hAnsi="Arial" w:cs="Arial"/>
        </w:rPr>
        <w:t>6</w:t>
      </w:r>
      <w:r w:rsidR="00265901">
        <w:rPr>
          <w:rFonts w:ascii="Arial" w:hAnsi="Arial" w:cs="Arial"/>
        </w:rPr>
        <w:t xml:space="preserve"> </w:t>
      </w:r>
      <w:r w:rsidR="005A1E4C">
        <w:rPr>
          <w:rFonts w:ascii="Arial" w:hAnsi="Arial" w:cs="Arial"/>
        </w:rPr>
        <w:t xml:space="preserve">Februari </w:t>
      </w:r>
      <w:r w:rsidR="00265901">
        <w:rPr>
          <w:rFonts w:ascii="Arial" w:hAnsi="Arial" w:cs="Arial"/>
        </w:rPr>
        <w:t>2024</w:t>
      </w:r>
    </w:p>
    <w:p w14:paraId="4894889F" w14:textId="17D050FD"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Waktu dan Ruang</w:t>
      </w:r>
      <w:r>
        <w:rPr>
          <w:rFonts w:ascii="Arial" w:hAnsi="Arial" w:cs="Arial"/>
        </w:rPr>
        <w:tab/>
        <w:t xml:space="preserve">: </w:t>
      </w:r>
      <w:r w:rsidR="00CD14A4">
        <w:rPr>
          <w:rFonts w:ascii="Arial" w:hAnsi="Arial" w:cs="Arial"/>
        </w:rPr>
        <w:t>09</w:t>
      </w:r>
      <w:r w:rsidR="00265901">
        <w:rPr>
          <w:rFonts w:ascii="Arial" w:hAnsi="Arial" w:cs="Arial"/>
        </w:rPr>
        <w:t>.00</w:t>
      </w:r>
      <w:r>
        <w:rPr>
          <w:rFonts w:ascii="Arial" w:hAnsi="Arial" w:cs="Arial"/>
        </w:rPr>
        <w:tab/>
        <w:t xml:space="preserve">WIB / </w:t>
      </w:r>
      <w:r w:rsidR="00265901">
        <w:rPr>
          <w:rFonts w:ascii="Arial" w:hAnsi="Arial" w:cs="Arial"/>
        </w:rPr>
        <w:t>MIPA T L2 Ruang Seminar</w:t>
      </w:r>
      <w:r>
        <w:rPr>
          <w:rFonts w:ascii="Arial" w:hAnsi="Arial" w:cs="Arial"/>
        </w:rPr>
        <w:tab/>
      </w:r>
    </w:p>
    <w:p w14:paraId="054A172E" w14:textId="77777777" w:rsidR="003E6DA9" w:rsidRDefault="003E6DA9" w:rsidP="003E6DA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>Kelengkapan Persyaratan :</w:t>
      </w:r>
    </w:p>
    <w:p w14:paraId="0667E3E8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Mengisi formulir pengajuan </w:t>
      </w:r>
      <w:r>
        <w:rPr>
          <w:rFonts w:ascii="Arial" w:hAnsi="Arial" w:cs="Arial"/>
          <w:b/>
          <w:sz w:val="20"/>
          <w:szCs w:val="22"/>
        </w:rPr>
        <w:t>SEMINAR USUL/HASIL</w:t>
      </w:r>
    </w:p>
    <w:p w14:paraId="5A9EE47E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Transkrip Akademik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Pembantu Dekan 1 dan telah diberi cap stempel fakultas, dengan ketentuan telah lulus semua mata kuliah wajib dan pilihan yang mendukung topik skripsi, minimal 110 SKS, dengan </w:t>
      </w:r>
      <w:r>
        <w:rPr>
          <w:rFonts w:ascii="Arial" w:hAnsi="Arial" w:cs="Arial"/>
          <w:sz w:val="20"/>
          <w:szCs w:val="22"/>
          <w:lang w:val="fi-FI"/>
        </w:rPr>
        <w:t>IPK ≥ 2,00</w:t>
      </w:r>
    </w:p>
    <w:p w14:paraId="1CB08BDE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Fotocopy b</w:t>
      </w:r>
      <w:r>
        <w:rPr>
          <w:rFonts w:ascii="Arial" w:hAnsi="Arial" w:cs="Arial"/>
          <w:sz w:val="20"/>
          <w:szCs w:val="22"/>
          <w:lang w:val="sv-SE"/>
        </w:rPr>
        <w:t xml:space="preserve">ukti lunas pembayaran SPP </w:t>
      </w:r>
      <w:r>
        <w:rPr>
          <w:rFonts w:ascii="Arial" w:hAnsi="Arial" w:cs="Arial"/>
          <w:sz w:val="20"/>
          <w:szCs w:val="22"/>
        </w:rPr>
        <w:t xml:space="preserve"> ter</w:t>
      </w:r>
      <w:r>
        <w:rPr>
          <w:rFonts w:ascii="Arial" w:hAnsi="Arial" w:cs="Arial"/>
          <w:sz w:val="20"/>
          <w:szCs w:val="22"/>
          <w:lang w:val="sv-SE"/>
        </w:rPr>
        <w:t xml:space="preserve">akhir </w:t>
      </w:r>
      <w:r>
        <w:rPr>
          <w:rFonts w:ascii="Arial" w:hAnsi="Arial" w:cs="Arial"/>
          <w:b/>
          <w:sz w:val="20"/>
          <w:szCs w:val="22"/>
        </w:rPr>
        <w:t>(1 lembar)</w:t>
      </w:r>
    </w:p>
    <w:p w14:paraId="3BF2922D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KRS terakhir </w:t>
      </w:r>
      <w:r>
        <w:rPr>
          <w:rFonts w:ascii="Arial" w:hAnsi="Arial" w:cs="Arial"/>
          <w:b/>
          <w:sz w:val="20"/>
          <w:szCs w:val="22"/>
        </w:rPr>
        <w:t>(1 lembar)</w:t>
      </w:r>
      <w:r>
        <w:rPr>
          <w:rFonts w:ascii="Arial" w:hAnsi="Arial" w:cs="Arial"/>
          <w:sz w:val="20"/>
          <w:szCs w:val="22"/>
        </w:rPr>
        <w:t xml:space="preserve"> yang telah ditandatangani oleh Pembimbing Akademik dan Pembantu Dekan 1 serta telah diberi cap stempel fakultas</w:t>
      </w:r>
    </w:p>
    <w:p w14:paraId="63DE899C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Draft usul/hasil penelitian yang sudah lengkap dan ditandatangani oleh pembimbing I dan II.</w:t>
      </w:r>
    </w:p>
    <w:p w14:paraId="6B520787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Pernah mengikuti seminar usul/hasil minimal 5 kali untuk yang akan seminar usul, </w:t>
      </w:r>
    </w:p>
    <w:p w14:paraId="44F7A86D" w14:textId="77777777"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Pernah mengikuti seminar usul/hasil minimal 10 kali untuk yang akan seminar hasil</w:t>
      </w:r>
    </w:p>
    <w:p w14:paraId="6C05241A" w14:textId="77777777"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>Ada skor TOEFL</w:t>
      </w:r>
    </w:p>
    <w:p w14:paraId="1C46F6BA" w14:textId="77777777"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0"/>
          <w:szCs w:val="22"/>
          <w:lang w:val="id-ID"/>
        </w:rPr>
        <w:t>Semua berkas dimasu</w:t>
      </w:r>
      <w:r>
        <w:rPr>
          <w:rFonts w:ascii="Arial" w:hAnsi="Arial" w:cs="Arial"/>
          <w:sz w:val="20"/>
          <w:szCs w:val="22"/>
        </w:rPr>
        <w:t>k</w:t>
      </w:r>
      <w:r>
        <w:rPr>
          <w:rFonts w:ascii="Arial" w:hAnsi="Arial" w:cs="Arial"/>
          <w:sz w:val="20"/>
          <w:szCs w:val="22"/>
          <w:lang w:val="id-ID"/>
        </w:rPr>
        <w:t>kan ke dalam map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id-ID"/>
        </w:rPr>
        <w:t>warna</w:t>
      </w:r>
      <w:r>
        <w:rPr>
          <w:rFonts w:ascii="Arial" w:hAnsi="Arial" w:cs="Arial"/>
          <w:b/>
          <w:sz w:val="20"/>
          <w:szCs w:val="22"/>
        </w:rPr>
        <w:t xml:space="preserve"> MERAH </w:t>
      </w:r>
      <w:r>
        <w:rPr>
          <w:rFonts w:ascii="Arial" w:hAnsi="Arial" w:cs="Arial"/>
          <w:sz w:val="20"/>
          <w:szCs w:val="22"/>
        </w:rPr>
        <w:t xml:space="preserve">untuk seminar usul, </w:t>
      </w:r>
      <w:r>
        <w:rPr>
          <w:rFonts w:ascii="Arial" w:hAnsi="Arial" w:cs="Arial"/>
          <w:b/>
          <w:sz w:val="20"/>
          <w:szCs w:val="22"/>
          <w:lang w:val="id-ID"/>
        </w:rPr>
        <w:t xml:space="preserve">HIJAU </w:t>
      </w:r>
      <w:r>
        <w:rPr>
          <w:rFonts w:ascii="Arial" w:hAnsi="Arial" w:cs="Arial"/>
          <w:sz w:val="20"/>
          <w:szCs w:val="22"/>
        </w:rPr>
        <w:t>untuk seminar hasil</w:t>
      </w:r>
    </w:p>
    <w:p w14:paraId="69740C05" w14:textId="2E86FEF5" w:rsidR="003E6DA9" w:rsidRDefault="003E6DA9" w:rsidP="003E6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24CC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Bandar Lampung,</w:t>
      </w:r>
      <w:r w:rsidR="007F2CE0">
        <w:rPr>
          <w:rFonts w:ascii="Arial" w:hAnsi="Arial" w:cs="Arial"/>
        </w:rPr>
        <w:t xml:space="preserve"> </w:t>
      </w:r>
      <w:r w:rsidR="008C24CC">
        <w:rPr>
          <w:rFonts w:ascii="Arial" w:hAnsi="Arial" w:cs="Arial"/>
        </w:rPr>
        <w:t>1</w:t>
      </w:r>
      <w:r w:rsidR="00322BB7">
        <w:rPr>
          <w:rFonts w:ascii="Arial" w:hAnsi="Arial" w:cs="Arial"/>
        </w:rPr>
        <w:t>9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5A1E4C">
        <w:rPr>
          <w:rFonts w:ascii="Arial" w:hAnsi="Arial" w:cs="Arial"/>
        </w:rPr>
        <w:t xml:space="preserve">Februari </w:t>
      </w:r>
      <w:r w:rsidR="007F2CE0">
        <w:rPr>
          <w:rFonts w:ascii="Arial" w:hAnsi="Arial" w:cs="Arial"/>
        </w:rPr>
        <w:t>202</w:t>
      </w:r>
      <w:r w:rsidR="005A1E4C">
        <w:rPr>
          <w:rFonts w:ascii="Arial" w:hAnsi="Arial" w:cs="Arial"/>
        </w:rPr>
        <w:t>4</w:t>
      </w:r>
    </w:p>
    <w:p w14:paraId="23FDFC7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</w:p>
    <w:p w14:paraId="61CB93E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Koordinator Seminar,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Pemeriksa Berkas </w:t>
      </w:r>
    </w:p>
    <w:p w14:paraId="59F719D4" w14:textId="77777777"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  <w:lang w:val="id-ID"/>
        </w:rPr>
        <w:t>istrasi</w:t>
      </w:r>
      <w:r>
        <w:rPr>
          <w:rFonts w:ascii="Arial" w:hAnsi="Arial" w:cs="Arial"/>
        </w:rPr>
        <w:t xml:space="preserve"> Jurusan</w:t>
      </w:r>
    </w:p>
    <w:p w14:paraId="77A6CA54" w14:textId="77777777"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</w:p>
    <w:p w14:paraId="54AD03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0C698A2D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3DE048CE" w14:textId="22820B7A" w:rsidR="00051AB3" w:rsidRPr="00667CDD" w:rsidRDefault="00667CDD" w:rsidP="00051AB3">
      <w:pPr>
        <w:spacing w:after="0"/>
        <w:rPr>
          <w:rFonts w:ascii="Arial" w:hAnsi="Arial" w:cs="Arial"/>
        </w:rPr>
      </w:pPr>
      <w:r w:rsidRPr="00667CDD">
        <w:rPr>
          <w:rFonts w:ascii="Arial" w:hAnsi="Arial" w:cs="Arial"/>
        </w:rPr>
        <w:t>Anie Rose Irawati, S.T. M.Cs</w:t>
      </w:r>
      <w:r w:rsidR="00051AB3" w:rsidRPr="00667CDD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>
        <w:rPr>
          <w:rFonts w:ascii="Arial" w:hAnsi="Arial" w:cs="Arial"/>
          <w:sz w:val="20"/>
          <w:szCs w:val="20"/>
        </w:rPr>
        <w:tab/>
      </w:r>
      <w:r w:rsidR="00051AB3" w:rsidRPr="00667CDD">
        <w:rPr>
          <w:rFonts w:ascii="Arial" w:hAnsi="Arial" w:cs="Arial"/>
        </w:rPr>
        <w:t>Ade Nora Maela</w:t>
      </w:r>
    </w:p>
    <w:p w14:paraId="470E5317" w14:textId="4A4F4250" w:rsidR="003E6DA9" w:rsidRDefault="00051AB3" w:rsidP="00667CDD">
      <w:pPr>
        <w:spacing w:after="0" w:line="360" w:lineRule="auto"/>
        <w:rPr>
          <w:rFonts w:ascii="Arial" w:hAnsi="Arial" w:cs="Arial"/>
        </w:rPr>
      </w:pPr>
      <w:r w:rsidRPr="00667CDD">
        <w:rPr>
          <w:rFonts w:ascii="Arial" w:hAnsi="Arial" w:cs="Arial"/>
        </w:rPr>
        <w:t>NIP</w:t>
      </w:r>
      <w:r w:rsidR="00667CDD" w:rsidRPr="00667CDD">
        <w:rPr>
          <w:rFonts w:ascii="Arial" w:hAnsi="Arial" w:cs="Arial"/>
        </w:rPr>
        <w:t>.</w:t>
      </w:r>
      <w:r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 19790505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200810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Pr="00667CDD">
        <w:rPr>
          <w:rFonts w:ascii="Arial" w:hAnsi="Arial" w:cs="Arial"/>
        </w:rPr>
        <w:t>001</w:t>
      </w:r>
    </w:p>
    <w:p w14:paraId="16786E75" w14:textId="6874A86C" w:rsidR="00DE1702" w:rsidRPr="003450DA" w:rsidRDefault="003E6DA9" w:rsidP="00A11341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F-02/SOP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3450DA">
        <w:rPr>
          <w:rFonts w:ascii="Arial" w:hAnsi="Arial" w:cs="Arial"/>
          <w:lang w:val="id-ID"/>
        </w:rPr>
        <w:t>/002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800A" w14:textId="77777777" w:rsidR="0080371E" w:rsidRDefault="0080371E" w:rsidP="008C352E">
      <w:pPr>
        <w:spacing w:after="0" w:line="240" w:lineRule="auto"/>
      </w:pPr>
      <w:r>
        <w:separator/>
      </w:r>
    </w:p>
  </w:endnote>
  <w:endnote w:type="continuationSeparator" w:id="0">
    <w:p w14:paraId="7B84684B" w14:textId="77777777" w:rsidR="0080371E" w:rsidRDefault="0080371E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5BCAC" w14:textId="77777777" w:rsidR="0080371E" w:rsidRDefault="0080371E" w:rsidP="008C352E">
      <w:pPr>
        <w:spacing w:after="0" w:line="240" w:lineRule="auto"/>
      </w:pPr>
      <w:r>
        <w:separator/>
      </w:r>
    </w:p>
  </w:footnote>
  <w:footnote w:type="continuationSeparator" w:id="0">
    <w:p w14:paraId="4D1972E7" w14:textId="77777777" w:rsidR="0080371E" w:rsidRDefault="0080371E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423B9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1F1C12"/>
    <w:rsid w:val="00200A6B"/>
    <w:rsid w:val="00204324"/>
    <w:rsid w:val="002616AF"/>
    <w:rsid w:val="0026462F"/>
    <w:rsid w:val="00264B81"/>
    <w:rsid w:val="0026590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22BB7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1E4C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2CE0"/>
    <w:rsid w:val="007F3D8D"/>
    <w:rsid w:val="0080371E"/>
    <w:rsid w:val="008641A4"/>
    <w:rsid w:val="008A65E4"/>
    <w:rsid w:val="008A732B"/>
    <w:rsid w:val="008B6152"/>
    <w:rsid w:val="008C24CC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A11341"/>
    <w:rsid w:val="00A22635"/>
    <w:rsid w:val="00A27317"/>
    <w:rsid w:val="00A27E42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34B4A"/>
    <w:rsid w:val="00B42708"/>
    <w:rsid w:val="00B47FDF"/>
    <w:rsid w:val="00B60829"/>
    <w:rsid w:val="00B6113E"/>
    <w:rsid w:val="00BA2D6B"/>
    <w:rsid w:val="00BA3E65"/>
    <w:rsid w:val="00BA7ABB"/>
    <w:rsid w:val="00BB7ECE"/>
    <w:rsid w:val="00BE4E24"/>
    <w:rsid w:val="00BF7688"/>
    <w:rsid w:val="00C1028F"/>
    <w:rsid w:val="00C102B3"/>
    <w:rsid w:val="00C512D7"/>
    <w:rsid w:val="00C56412"/>
    <w:rsid w:val="00C74666"/>
    <w:rsid w:val="00C950E0"/>
    <w:rsid w:val="00CC1B05"/>
    <w:rsid w:val="00CC4C2B"/>
    <w:rsid w:val="00CD14A4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254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02BEE18C-2D48-4CA7-A313-13FD7CAF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90F6E6F8CF4E67A67DD7E8B0193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AD20-5061-453D-AA96-5D44570DF8D2}"/>
      </w:docPartPr>
      <w:docPartBody>
        <w:p w:rsidR="00C220BE" w:rsidRDefault="00C33C7E" w:rsidP="00C33C7E">
          <w:pPr>
            <w:pStyle w:val="ED90F6E6F8CF4E67A67DD7E8B019359D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FFB4312CC7A4A5D948BA4A83D5E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CB48-633F-4C74-9AB3-C5ECDAAD6EB3}"/>
      </w:docPartPr>
      <w:docPartBody>
        <w:p w:rsidR="00A14831" w:rsidRDefault="00C220BE" w:rsidP="00C220BE">
          <w:pPr>
            <w:pStyle w:val="EFFB4312CC7A4A5D948BA4A83D5E695E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2A2E71"/>
    <w:rsid w:val="00315B6C"/>
    <w:rsid w:val="003644C6"/>
    <w:rsid w:val="003A111D"/>
    <w:rsid w:val="005305C5"/>
    <w:rsid w:val="00555190"/>
    <w:rsid w:val="00557DCA"/>
    <w:rsid w:val="005A06DE"/>
    <w:rsid w:val="006C0A87"/>
    <w:rsid w:val="00764A91"/>
    <w:rsid w:val="007C563F"/>
    <w:rsid w:val="007D73EB"/>
    <w:rsid w:val="00861018"/>
    <w:rsid w:val="009C7443"/>
    <w:rsid w:val="00A14831"/>
    <w:rsid w:val="00A1607A"/>
    <w:rsid w:val="00B0303A"/>
    <w:rsid w:val="00C149F6"/>
    <w:rsid w:val="00C220BE"/>
    <w:rsid w:val="00C25272"/>
    <w:rsid w:val="00C33C7E"/>
    <w:rsid w:val="00C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11D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62233-BB05-49D0-A44B-7CB23335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11</cp:revision>
  <cp:lastPrinted>2014-06-07T05:52:00Z</cp:lastPrinted>
  <dcterms:created xsi:type="dcterms:W3CDTF">2023-10-09T14:39:00Z</dcterms:created>
  <dcterms:modified xsi:type="dcterms:W3CDTF">2024-02-16T17:04:00Z</dcterms:modified>
</cp:coreProperties>
</file>